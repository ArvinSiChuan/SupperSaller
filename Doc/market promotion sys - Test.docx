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6981534"/>
        <w:docPartObj>
          <w:docPartGallery w:val="Cover Pages"/>
          <w:docPartUnique/>
        </w:docPartObj>
      </w:sdtPr>
      <w:sdtEndPr/>
      <w:sdtContent>
        <w:p w:rsidR="00CD45C2" w:rsidRDefault="00CD45C2"/>
        <w:p w:rsidR="00A04D48" w:rsidRDefault="00CD45C2">
          <w:pPr>
            <w:widowControl/>
            <w:jc w:val="left"/>
            <w:sectPr w:rsidR="00A04D48" w:rsidSect="00CD45C2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26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3B5" w:rsidRDefault="001D02D0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19790616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53B5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</w:t>
                                    </w:r>
                                    <w:r w:rsidR="00C053B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147564541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4589950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邱依强、王志达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C053B5" w:rsidRDefault="001D02D0">
                          <w:pPr>
                            <w:pStyle w:val="af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19790616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53B5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</w:t>
                              </w:r>
                              <w:r w:rsidR="00C053B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147564541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053B5" w:rsidRDefault="00C053B5">
                              <w:pPr>
                                <w:pStyle w:val="af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测试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报告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4589950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053B5" w:rsidRDefault="00C053B5">
                              <w:pPr>
                                <w:pStyle w:val="af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邱依强、王志达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108506614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53B5" w:rsidRDefault="00C053B5">
                                    <w:pPr>
                                      <w:pStyle w:val="a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108506614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053B5" w:rsidRDefault="00C053B5">
                              <w:pPr>
                                <w:pStyle w:val="a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A04D48" w:rsidRDefault="001D02D0" w:rsidP="00A04D48">
          <w:pPr>
            <w:widowControl/>
            <w:jc w:val="left"/>
          </w:pPr>
        </w:p>
      </w:sdtContent>
    </w:sdt>
    <w:sdt>
      <w:sdtPr>
        <w:rPr>
          <w:lang w:val="zh-CN"/>
        </w:rPr>
        <w:id w:val="-67511366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04D48" w:rsidRDefault="00A04D48" w:rsidP="00A04D48">
          <w:r>
            <w:rPr>
              <w:lang w:val="zh-CN"/>
            </w:rPr>
            <w:t>目录</w:t>
          </w:r>
        </w:p>
        <w:p w:rsidR="00A04D48" w:rsidRDefault="00A04D48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33414" w:history="1">
            <w:r w:rsidRPr="00600482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Pr="00600482">
              <w:rPr>
                <w:rStyle w:val="a9"/>
                <w:noProof/>
              </w:rPr>
              <w:t>系统需求分析及设计概述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5" w:history="1">
            <w:r w:rsidR="00A04D48" w:rsidRPr="00600482">
              <w:rPr>
                <w:rStyle w:val="a9"/>
                <w:noProof/>
              </w:rPr>
              <w:t>1.1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系统需求与功能概述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6" w:history="1">
            <w:r w:rsidR="00A04D48" w:rsidRPr="00600482">
              <w:rPr>
                <w:rStyle w:val="a9"/>
                <w:noProof/>
              </w:rPr>
              <w:t>1.2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系统分析设计概述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17" w:history="1">
            <w:r w:rsidR="00A04D48" w:rsidRPr="00600482">
              <w:rPr>
                <w:rStyle w:val="a9"/>
                <w:noProof/>
              </w:rPr>
              <w:t>2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测试计划书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18" w:history="1">
            <w:r w:rsidR="00A04D48" w:rsidRPr="00600482">
              <w:rPr>
                <w:rStyle w:val="a9"/>
                <w:noProof/>
              </w:rPr>
              <w:t>2.1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基本内容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19" w:history="1">
            <w:r w:rsidR="00A04D48" w:rsidRPr="00600482">
              <w:rPr>
                <w:rStyle w:val="a9"/>
                <w:noProof/>
              </w:rPr>
              <w:t xml:space="preserve">2.1.1 </w:t>
            </w:r>
            <w:r w:rsidR="00A04D48" w:rsidRPr="00600482">
              <w:rPr>
                <w:rStyle w:val="a9"/>
                <w:noProof/>
              </w:rPr>
              <w:t>项目背景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_Toc486233419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0" w:history="1">
            <w:r w:rsidR="00A04D48" w:rsidRPr="00600482">
              <w:rPr>
                <w:rStyle w:val="a9"/>
                <w:noProof/>
              </w:rPr>
              <w:t xml:space="preserve">2.1.2 </w:t>
            </w:r>
            <w:r w:rsidR="00A04D48" w:rsidRPr="00600482">
              <w:rPr>
                <w:rStyle w:val="a9"/>
                <w:noProof/>
              </w:rPr>
              <w:t>定义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1" w:history="1">
            <w:r w:rsidR="00A04D48" w:rsidRPr="00600482">
              <w:rPr>
                <w:rStyle w:val="a9"/>
                <w:noProof/>
              </w:rPr>
              <w:t xml:space="preserve">2.1.3 </w:t>
            </w:r>
            <w:r w:rsidR="00A04D48" w:rsidRPr="00600482">
              <w:rPr>
                <w:rStyle w:val="a9"/>
                <w:noProof/>
              </w:rPr>
              <w:t>参考资料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0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22" w:history="1">
            <w:r w:rsidR="00A04D48" w:rsidRPr="00600482">
              <w:rPr>
                <w:rStyle w:val="a9"/>
                <w:noProof/>
              </w:rPr>
              <w:t>2.2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任务概述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3" w:history="1">
            <w:r w:rsidR="00A04D48" w:rsidRPr="00600482">
              <w:rPr>
                <w:rStyle w:val="a9"/>
                <w:noProof/>
              </w:rPr>
              <w:t xml:space="preserve">2.2.1 </w:t>
            </w:r>
            <w:r w:rsidR="00A04D48" w:rsidRPr="00600482">
              <w:rPr>
                <w:rStyle w:val="a9"/>
                <w:noProof/>
              </w:rPr>
              <w:t>目标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4" w:history="1">
            <w:r w:rsidR="00A04D48" w:rsidRPr="00600482">
              <w:rPr>
                <w:rStyle w:val="a9"/>
                <w:noProof/>
              </w:rPr>
              <w:t xml:space="preserve">2.2.2 </w:t>
            </w:r>
            <w:r w:rsidR="00A04D48" w:rsidRPr="00600482">
              <w:rPr>
                <w:rStyle w:val="a9"/>
                <w:noProof/>
              </w:rPr>
              <w:t>运行环境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25" w:history="1">
            <w:r w:rsidR="00A04D48" w:rsidRPr="00600482">
              <w:rPr>
                <w:rStyle w:val="a9"/>
                <w:noProof/>
              </w:rPr>
              <w:t>2.3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计划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6" w:history="1">
            <w:r w:rsidR="00A04D48" w:rsidRPr="00600482">
              <w:rPr>
                <w:rStyle w:val="a9"/>
                <w:noProof/>
              </w:rPr>
              <w:t xml:space="preserve">2.3.1 </w:t>
            </w:r>
            <w:r w:rsidR="00A04D48" w:rsidRPr="00600482">
              <w:rPr>
                <w:rStyle w:val="a9"/>
                <w:noProof/>
              </w:rPr>
              <w:t>测试方案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7" w:history="1">
            <w:r w:rsidR="00A04D48" w:rsidRPr="00600482">
              <w:rPr>
                <w:rStyle w:val="a9"/>
                <w:noProof/>
              </w:rPr>
              <w:t xml:space="preserve">2.3.2 </w:t>
            </w:r>
            <w:r w:rsidR="00A04D48" w:rsidRPr="00600482">
              <w:rPr>
                <w:rStyle w:val="a9"/>
                <w:noProof/>
              </w:rPr>
              <w:t>测试准备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28" w:history="1">
            <w:r w:rsidR="00A04D48" w:rsidRPr="00600482">
              <w:rPr>
                <w:rStyle w:val="a9"/>
                <w:noProof/>
              </w:rPr>
              <w:t xml:space="preserve">2.3.3 </w:t>
            </w:r>
            <w:r w:rsidR="00A04D48" w:rsidRPr="00600482">
              <w:rPr>
                <w:rStyle w:val="a9"/>
                <w:noProof/>
              </w:rPr>
              <w:t>测试机构及人员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29" w:history="1">
            <w:r w:rsidR="00A04D48" w:rsidRPr="00600482">
              <w:rPr>
                <w:rStyle w:val="a9"/>
                <w:noProof/>
              </w:rPr>
              <w:t>3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_Toc486233429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30" w:history="1">
            <w:r w:rsidR="00A04D48" w:rsidRPr="00600482">
              <w:rPr>
                <w:rStyle w:val="a9"/>
                <w:noProof/>
              </w:rPr>
              <w:t>4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测试结果分析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1" w:history="1">
            <w:r w:rsidR="00A04D48" w:rsidRPr="00600482">
              <w:rPr>
                <w:rStyle w:val="a9"/>
                <w:noProof/>
              </w:rPr>
              <w:t>4.1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测试计划执行情况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2" w:history="1">
            <w:r w:rsidR="00A04D48" w:rsidRPr="00600482">
              <w:rPr>
                <w:rStyle w:val="a9"/>
                <w:noProof/>
              </w:rPr>
              <w:t xml:space="preserve">4.1.1 </w:t>
            </w:r>
            <w:r w:rsidR="00A04D48" w:rsidRPr="00600482">
              <w:rPr>
                <w:rStyle w:val="a9"/>
                <w:noProof/>
              </w:rPr>
              <w:t>测试项目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3" w:history="1">
            <w:r w:rsidR="00A04D48" w:rsidRPr="00600482">
              <w:rPr>
                <w:rStyle w:val="a9"/>
                <w:noProof/>
              </w:rPr>
              <w:t xml:space="preserve">4.1.2 </w:t>
            </w:r>
            <w:r w:rsidR="00A04D48" w:rsidRPr="00600482">
              <w:rPr>
                <w:rStyle w:val="a9"/>
                <w:noProof/>
              </w:rPr>
              <w:t>测试机构人员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4" w:history="1">
            <w:r w:rsidR="00A04D48" w:rsidRPr="00600482">
              <w:rPr>
                <w:rStyle w:val="a9"/>
                <w:noProof/>
              </w:rPr>
              <w:t xml:space="preserve">4.1.3 </w:t>
            </w:r>
            <w:r w:rsidR="00A04D48" w:rsidRPr="00600482">
              <w:rPr>
                <w:rStyle w:val="a9"/>
                <w:noProof/>
              </w:rPr>
              <w:t>测试结果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5" w:history="1">
            <w:r w:rsidR="00A04D48" w:rsidRPr="00600482">
              <w:rPr>
                <w:rStyle w:val="a9"/>
                <w:noProof/>
              </w:rPr>
              <w:t>4.2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软件需求测试结论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tabs>
              <w:tab w:val="left" w:pos="840"/>
            </w:tabs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36" w:history="1">
            <w:r w:rsidR="00A04D48" w:rsidRPr="00600482">
              <w:rPr>
                <w:rStyle w:val="a9"/>
                <w:noProof/>
              </w:rPr>
              <w:t>4.3</w:t>
            </w:r>
            <w:r w:rsidR="00A04D48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评价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7" w:history="1">
            <w:r w:rsidR="00A04D48" w:rsidRPr="00600482">
              <w:rPr>
                <w:rStyle w:val="a9"/>
                <w:noProof/>
              </w:rPr>
              <w:t xml:space="preserve">4.3.1 </w:t>
            </w:r>
            <w:r w:rsidR="00A04D48" w:rsidRPr="00600482">
              <w:rPr>
                <w:rStyle w:val="a9"/>
                <w:noProof/>
              </w:rPr>
              <w:t>软件能力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_Toc486233437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8" w:history="1">
            <w:r w:rsidR="00A04D48" w:rsidRPr="00600482">
              <w:rPr>
                <w:rStyle w:val="a9"/>
                <w:noProof/>
              </w:rPr>
              <w:t xml:space="preserve">4.3.2 </w:t>
            </w:r>
            <w:r w:rsidR="00A04D48" w:rsidRPr="00600482">
              <w:rPr>
                <w:rStyle w:val="a9"/>
                <w:noProof/>
              </w:rPr>
              <w:t>缺陷和限制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_Toc486233438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39" w:history="1">
            <w:r w:rsidR="00A04D48" w:rsidRPr="00600482">
              <w:rPr>
                <w:rStyle w:val="a9"/>
                <w:noProof/>
              </w:rPr>
              <w:t xml:space="preserve">4.3.3 </w:t>
            </w:r>
            <w:r w:rsidR="00A04D48" w:rsidRPr="00600482">
              <w:rPr>
                <w:rStyle w:val="a9"/>
                <w:noProof/>
              </w:rPr>
              <w:t>建议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_Toc486233439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86233440" w:history="1">
            <w:r w:rsidR="00A04D48" w:rsidRPr="00600482">
              <w:rPr>
                <w:rStyle w:val="a9"/>
                <w:noProof/>
              </w:rPr>
              <w:t xml:space="preserve">4.3.4 </w:t>
            </w:r>
            <w:r w:rsidR="00A04D48" w:rsidRPr="00600482">
              <w:rPr>
                <w:rStyle w:val="a9"/>
                <w:noProof/>
              </w:rPr>
              <w:t>测试结论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_Toc486233440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1" w:history="1">
            <w:r w:rsidR="00A04D48" w:rsidRPr="00600482">
              <w:rPr>
                <w:rStyle w:val="a9"/>
                <w:noProof/>
              </w:rPr>
              <w:t>5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测试总结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_Toc486233441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2" w:history="1">
            <w:r w:rsidR="00A04D48" w:rsidRPr="00600482">
              <w:rPr>
                <w:rStyle w:val="a9"/>
                <w:noProof/>
              </w:rPr>
              <w:t>6</w:t>
            </w:r>
            <w:r w:rsidR="00A04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04D48" w:rsidRPr="00600482">
              <w:rPr>
                <w:rStyle w:val="a9"/>
                <w:noProof/>
              </w:rPr>
              <w:t>参考资料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_Toc486233442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3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1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界面测试公共测试用例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_Toc486233443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3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4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2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界面测试公共测试用例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_Toc486233444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11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21"/>
            <w:ind w:left="161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6233445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</w:rPr>
              <w:t xml:space="preserve">3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</w:rPr>
              <w:t>缺陷报告模板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_Toc486233445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25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1D02D0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6233446" w:history="1"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  <w:kern w:val="0"/>
              </w:rPr>
              <w:t>附件</w:t>
            </w:r>
            <w:r w:rsidR="00A04D48" w:rsidRPr="00600482">
              <w:rPr>
                <w:rStyle w:val="a9"/>
                <w:rFonts w:ascii="Arial Unicode MS" w:eastAsia="Arial Unicode MS" w:hAnsi="Arial Unicode MS" w:cs="Arial Unicode MS"/>
                <w:noProof/>
                <w:kern w:val="0"/>
              </w:rPr>
              <w:t xml:space="preserve">4 </w:t>
            </w:r>
            <w:r w:rsidR="00A04D48" w:rsidRPr="00600482">
              <w:rPr>
                <w:rStyle w:val="a9"/>
                <w:rFonts w:ascii="微软雅黑" w:eastAsia="微软雅黑" w:hAnsi="微软雅黑" w:cs="微软雅黑"/>
                <w:noProof/>
                <w:kern w:val="0"/>
              </w:rPr>
              <w:t>测试用例设计参考</w:t>
            </w:r>
            <w:r w:rsidR="00A04D48">
              <w:rPr>
                <w:noProof/>
                <w:webHidden/>
              </w:rPr>
              <w:tab/>
            </w:r>
            <w:r w:rsidR="00A04D48">
              <w:rPr>
                <w:noProof/>
                <w:webHidden/>
              </w:rPr>
              <w:fldChar w:fldCharType="begin"/>
            </w:r>
            <w:r w:rsidR="00A04D48">
              <w:rPr>
                <w:noProof/>
                <w:webHidden/>
              </w:rPr>
              <w:instrText xml:space="preserve"> PAGEREF _Toc486233446 \h </w:instrText>
            </w:r>
            <w:r w:rsidR="00A04D48">
              <w:rPr>
                <w:noProof/>
                <w:webHidden/>
              </w:rPr>
            </w:r>
            <w:r w:rsidR="00A04D48">
              <w:rPr>
                <w:noProof/>
                <w:webHidden/>
              </w:rPr>
              <w:fldChar w:fldCharType="separate"/>
            </w:r>
            <w:r w:rsidR="00A04D48">
              <w:rPr>
                <w:noProof/>
                <w:webHidden/>
              </w:rPr>
              <w:t>25</w:t>
            </w:r>
            <w:r w:rsidR="00A04D48">
              <w:rPr>
                <w:noProof/>
                <w:webHidden/>
              </w:rPr>
              <w:fldChar w:fldCharType="end"/>
            </w:r>
          </w:hyperlink>
        </w:p>
        <w:p w:rsidR="00A04D48" w:rsidRDefault="00A04D48">
          <w:r>
            <w:rPr>
              <w:b/>
              <w:lang w:val="zh-CN"/>
            </w:rPr>
            <w:fldChar w:fldCharType="end"/>
          </w:r>
        </w:p>
      </w:sdtContent>
    </w:sdt>
    <w:p w:rsidR="00A04D48" w:rsidRDefault="00A04D48" w:rsidP="00FE2307">
      <w:pPr>
        <w:sectPr w:rsidR="00A04D48" w:rsidSect="00A04D48"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FE2307" w:rsidRPr="00FE2307" w:rsidRDefault="00FE2307" w:rsidP="00FE2307">
      <w:pPr>
        <w:pStyle w:val="1"/>
      </w:pPr>
      <w:bookmarkStart w:id="0" w:name="_Toc486233414"/>
      <w:r w:rsidRPr="00FE2307">
        <w:rPr>
          <w:rFonts w:hint="eastAsia"/>
        </w:rPr>
        <w:lastRenderedPageBreak/>
        <w:t>系统需求分析及设计概述</w:t>
      </w:r>
      <w:bookmarkEnd w:id="0"/>
    </w:p>
    <w:p w:rsidR="00EB6982" w:rsidRPr="0058259F" w:rsidRDefault="00FE2307" w:rsidP="00FE2307">
      <w:pPr>
        <w:pStyle w:val="2"/>
      </w:pPr>
      <w:bookmarkStart w:id="1" w:name="_Toc423637051"/>
      <w:bookmarkStart w:id="2" w:name="_Toc486233415"/>
      <w:r w:rsidRPr="00FE2307">
        <w:rPr>
          <w:rFonts w:ascii="微软雅黑" w:eastAsia="微软雅黑" w:hAnsi="微软雅黑" w:cs="微软雅黑" w:hint="eastAsia"/>
        </w:rPr>
        <w:t>系统需求与功能概述</w:t>
      </w:r>
      <w:bookmarkStart w:id="3" w:name="_Toc423637052"/>
      <w:bookmarkEnd w:id="1"/>
      <w:bookmarkEnd w:id="2"/>
    </w:p>
    <w:p w:rsidR="00EB6982" w:rsidRPr="0058259F" w:rsidRDefault="00EB6982" w:rsidP="00EB6982">
      <w:pPr>
        <w:ind w:firstLine="420"/>
      </w:pPr>
      <w:bookmarkStart w:id="4" w:name="_Toc486233416"/>
      <w:r>
        <w:rPr>
          <w:rFonts w:hint="eastAsia"/>
        </w:rPr>
        <w:t>本系统是一个商场促销系统，面向的业务为商场的日常结算、付款、促销匹配以、促销管理以及相关的人员的管理</w:t>
      </w:r>
      <w:r w:rsidR="00956953">
        <w:rPr>
          <w:rFonts w:hint="eastAsia"/>
        </w:rPr>
        <w:t>。本系统所负责解决的问题仅是以上所囊括的部分，系统中所依赖的商品支持系统、第三方支持系统、员工信息系统均已经有外部实现提供，系统仅提供连接接口。</w:t>
      </w:r>
      <w:r w:rsidR="00D07C65">
        <w:rPr>
          <w:rFonts w:hint="eastAsia"/>
        </w:rPr>
        <w:t>具体需求分析内容参见</w:t>
      </w:r>
      <w:r w:rsidR="004B10EF">
        <w:rPr>
          <w:rFonts w:hint="eastAsia"/>
        </w:rPr>
        <w:t>《商场促销系统-需求分析文档》</w:t>
      </w:r>
      <w:r w:rsidR="00D07C65">
        <w:rPr>
          <w:rFonts w:hint="eastAsia"/>
        </w:rPr>
        <w:t>。</w:t>
      </w:r>
    </w:p>
    <w:p w:rsidR="00FE2307" w:rsidRPr="00FE2307" w:rsidRDefault="00EB6982" w:rsidP="00FE2307">
      <w:pPr>
        <w:pStyle w:val="2"/>
      </w:pPr>
      <w:r w:rsidRPr="00FE2307">
        <w:rPr>
          <w:rFonts w:ascii="微软雅黑" w:eastAsia="微软雅黑" w:hAnsi="微软雅黑" w:cs="微软雅黑" w:hint="eastAsia"/>
        </w:rPr>
        <w:t>系统分析设计概述</w:t>
      </w:r>
      <w:bookmarkEnd w:id="3"/>
      <w:bookmarkEnd w:id="4"/>
      <w:r w:rsidR="00FE2307" w:rsidRPr="00FE2307">
        <w:rPr>
          <w:rFonts w:hint="eastAsia"/>
        </w:rPr>
        <w:t xml:space="preserve"> </w:t>
      </w:r>
    </w:p>
    <w:p w:rsidR="00FE2307" w:rsidRPr="00FE2307" w:rsidRDefault="00822267" w:rsidP="00FC658B">
      <w:pPr>
        <w:ind w:firstLineChars="200" w:firstLine="420"/>
        <w:rPr>
          <w:rFonts w:ascii="Times New Roman" w:hAnsi="Times New Roman" w:cs="Times New Roman"/>
          <w:bCs w:val="0"/>
          <w:sz w:val="21"/>
          <w:szCs w:val="24"/>
        </w:rPr>
      </w:pPr>
      <w:r>
        <w:rPr>
          <w:rFonts w:ascii="Times New Roman" w:hAnsi="Times New Roman" w:cs="Times New Roman" w:hint="eastAsia"/>
          <w:bCs w:val="0"/>
          <w:sz w:val="21"/>
          <w:szCs w:val="24"/>
        </w:rPr>
        <w:t>根据实际业务需要以及安全性、稳定性等非功能性需求，系统在分析设计时，主要划分为以下几个模块</w:t>
      </w:r>
      <w:r w:rsidR="00FC658B">
        <w:rPr>
          <w:rFonts w:ascii="Times New Roman" w:hAnsi="Times New Roman" w:cs="Times New Roman" w:hint="eastAsia"/>
          <w:bCs w:val="0"/>
          <w:sz w:val="21"/>
          <w:szCs w:val="24"/>
        </w:rPr>
        <w:t>：系统安全模块（包含用户身份验证）、商品结算模块、规则管理模块、支付模块（未完成）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以及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RESTful</w:t>
      </w:r>
      <w:r w:rsidR="0045040E">
        <w:rPr>
          <w:rFonts w:ascii="Times New Roman" w:hAnsi="Times New Roman" w:cs="Times New Roman"/>
          <w:bCs w:val="0"/>
          <w:sz w:val="21"/>
          <w:szCs w:val="24"/>
        </w:rPr>
        <w:t xml:space="preserve"> 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API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、用户界面部分、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DAO</w:t>
      </w:r>
      <w:r w:rsidR="0045040E">
        <w:rPr>
          <w:rFonts w:ascii="Times New Roman" w:hAnsi="Times New Roman" w:cs="Times New Roman" w:hint="eastAsia"/>
          <w:bCs w:val="0"/>
          <w:sz w:val="21"/>
          <w:szCs w:val="24"/>
        </w:rPr>
        <w:t>模块以及规则匹配模块。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其中具体的分析设计，参见《商场促销系统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-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系统设计文档》、《商场促销系统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-</w:t>
      </w:r>
      <w:r w:rsidR="00C14D69">
        <w:rPr>
          <w:rFonts w:ascii="Times New Roman" w:hAnsi="Times New Roman" w:cs="Times New Roman" w:hint="eastAsia"/>
          <w:bCs w:val="0"/>
          <w:sz w:val="21"/>
          <w:szCs w:val="24"/>
        </w:rPr>
        <w:t>数据库设计文档》</w:t>
      </w:r>
      <w:r w:rsidR="00AC1636">
        <w:rPr>
          <w:rFonts w:ascii="Times New Roman" w:hAnsi="Times New Roman" w:cs="Times New Roman" w:hint="eastAsia"/>
          <w:bCs w:val="0"/>
          <w:sz w:val="21"/>
          <w:szCs w:val="24"/>
        </w:rPr>
        <w:t>。</w:t>
      </w:r>
    </w:p>
    <w:p w:rsidR="00FE2307" w:rsidRPr="00FE2307" w:rsidRDefault="00FE2307" w:rsidP="00FE2307">
      <w:pPr>
        <w:pStyle w:val="1"/>
      </w:pPr>
      <w:bookmarkStart w:id="5" w:name="_Toc423637053"/>
      <w:bookmarkStart w:id="6" w:name="_Toc486233417"/>
      <w:r w:rsidRPr="00FE2307">
        <w:rPr>
          <w:rFonts w:hint="eastAsia"/>
        </w:rPr>
        <w:t>测试计划书</w:t>
      </w:r>
      <w:bookmarkEnd w:id="5"/>
      <w:bookmarkEnd w:id="6"/>
    </w:p>
    <w:p w:rsidR="00FE2307" w:rsidRPr="00FE2307" w:rsidRDefault="00FE2307" w:rsidP="00FE2307">
      <w:pPr>
        <w:pStyle w:val="2"/>
      </w:pPr>
      <w:bookmarkStart w:id="7" w:name="_Toc423637054"/>
      <w:bookmarkStart w:id="8" w:name="_Toc486233418"/>
      <w:r w:rsidRPr="00FE2307">
        <w:rPr>
          <w:rFonts w:ascii="微软雅黑" w:eastAsia="微软雅黑" w:hAnsi="微软雅黑" w:cs="微软雅黑" w:hint="eastAsia"/>
        </w:rPr>
        <w:t>基本内容</w:t>
      </w:r>
      <w:bookmarkEnd w:id="7"/>
      <w:bookmarkEnd w:id="8"/>
    </w:p>
    <w:p w:rsidR="00FE2307" w:rsidRPr="00767F4A" w:rsidRDefault="00FE2307" w:rsidP="00FE2307">
      <w:pPr>
        <w:pStyle w:val="3"/>
        <w:rPr>
          <w:bCs w:val="0"/>
          <w:szCs w:val="24"/>
        </w:rPr>
      </w:pPr>
      <w:bookmarkStart w:id="9" w:name="_Toc506967654"/>
      <w:bookmarkStart w:id="10" w:name="_Toc486233419"/>
      <w:r w:rsidRPr="00767F4A">
        <w:rPr>
          <w:rFonts w:hint="eastAsia"/>
          <w:bCs w:val="0"/>
          <w:szCs w:val="24"/>
        </w:rPr>
        <w:t>项目背景</w:t>
      </w:r>
      <w:bookmarkEnd w:id="9"/>
      <w:bookmarkEnd w:id="10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所开发软件名称： </w:t>
      </w:r>
      <w:r w:rsidR="006F23CA">
        <w:rPr>
          <w:rFonts w:cs="Times New Roman" w:hint="eastAsia"/>
          <w:bCs w:val="0"/>
          <w:sz w:val="21"/>
          <w:szCs w:val="24"/>
        </w:rPr>
        <w:t>商场促销系统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项目委托单位：</w:t>
      </w:r>
      <w:r w:rsidR="00C41A34">
        <w:rPr>
          <w:rFonts w:cs="Times New Roman" w:hint="eastAsia"/>
          <w:bCs w:val="0"/>
          <w:sz w:val="21"/>
          <w:szCs w:val="24"/>
        </w:rPr>
        <w:t>上海电力学院软件工程专业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项目开发单位： </w:t>
      </w:r>
      <w:r w:rsidR="00C41A34">
        <w:rPr>
          <w:rFonts w:cs="Times New Roman" w:hint="eastAsia"/>
          <w:bCs w:val="0"/>
          <w:sz w:val="21"/>
          <w:szCs w:val="24"/>
        </w:rPr>
        <w:t>上海电力学院软件工程专业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软件用途： </w:t>
      </w:r>
      <w:r w:rsidR="00C41A34">
        <w:rPr>
          <w:rFonts w:cs="Times New Roman" w:hint="eastAsia"/>
          <w:bCs w:val="0"/>
          <w:sz w:val="21"/>
          <w:szCs w:val="24"/>
        </w:rPr>
        <w:t>商场促销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</w:p>
    <w:p w:rsidR="00FE2307" w:rsidRPr="00D85A6E" w:rsidRDefault="00FE2307" w:rsidP="00D85A6E">
      <w:pPr>
        <w:pStyle w:val="3"/>
        <w:rPr>
          <w:bCs w:val="0"/>
          <w:szCs w:val="24"/>
        </w:rPr>
      </w:pPr>
      <w:bookmarkStart w:id="11" w:name="_Toc506967655"/>
      <w:bookmarkStart w:id="12" w:name="_Toc486233420"/>
      <w:r w:rsidRPr="00D85A6E">
        <w:rPr>
          <w:rFonts w:hint="eastAsia"/>
          <w:bCs w:val="0"/>
          <w:szCs w:val="24"/>
        </w:rPr>
        <w:t>定义</w:t>
      </w:r>
      <w:bookmarkEnd w:id="11"/>
      <w:bookmarkEnd w:id="12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静态测试：主要方法有审阅，检查。</w:t>
      </w:r>
    </w:p>
    <w:p w:rsidR="008927CF" w:rsidRDefault="008927CF" w:rsidP="00FE2307">
      <w:pPr>
        <w:rPr>
          <w:rFonts w:cs="Times New Roman"/>
          <w:bCs w:val="0"/>
          <w:sz w:val="21"/>
          <w:szCs w:val="24"/>
        </w:rPr>
      </w:pPr>
      <w:r>
        <w:rPr>
          <w:rFonts w:cs="Times New Roman" w:hint="eastAsia"/>
          <w:bCs w:val="0"/>
          <w:sz w:val="21"/>
          <w:szCs w:val="24"/>
        </w:rPr>
        <w:t>单元测试：</w:t>
      </w:r>
      <w:r w:rsidR="00650344" w:rsidRPr="00650344">
        <w:rPr>
          <w:rFonts w:cs="Times New Roman" w:hint="eastAsia"/>
          <w:bCs w:val="0"/>
          <w:sz w:val="21"/>
          <w:szCs w:val="24"/>
        </w:rPr>
        <w:t>单元测试（</w:t>
      </w:r>
      <w:r w:rsidR="00650344" w:rsidRPr="00650344">
        <w:rPr>
          <w:rFonts w:cs="Times New Roman"/>
          <w:bCs w:val="0"/>
          <w:sz w:val="21"/>
          <w:szCs w:val="24"/>
        </w:rPr>
        <w:t>unit testing），是指对软件中的最小可测试单元进行检查和验证</w:t>
      </w:r>
      <w:r w:rsidR="00650344">
        <w:rPr>
          <w:rFonts w:cs="Times New Roman" w:hint="eastAsia"/>
          <w:bCs w:val="0"/>
          <w:sz w:val="21"/>
          <w:szCs w:val="24"/>
        </w:rPr>
        <w:t>。</w:t>
      </w:r>
    </w:p>
    <w:p w:rsidR="008927CF" w:rsidRDefault="008927CF" w:rsidP="00FE2307">
      <w:pPr>
        <w:rPr>
          <w:rFonts w:cs="Times New Roman"/>
          <w:bCs w:val="0"/>
          <w:sz w:val="21"/>
          <w:szCs w:val="24"/>
        </w:rPr>
      </w:pPr>
      <w:r>
        <w:rPr>
          <w:rFonts w:cs="Times New Roman" w:hint="eastAsia"/>
          <w:bCs w:val="0"/>
          <w:sz w:val="21"/>
          <w:szCs w:val="24"/>
        </w:rPr>
        <w:t>组装测试：</w:t>
      </w:r>
      <w:r w:rsidR="00C423DA" w:rsidRPr="00C423DA">
        <w:rPr>
          <w:rFonts w:cs="Times New Roman" w:hint="eastAsia"/>
          <w:bCs w:val="0"/>
          <w:sz w:val="21"/>
          <w:szCs w:val="24"/>
        </w:rPr>
        <w:t>组装测试（也叫集成测试，联合测试）是单元测试的逻辑扩展。它的最简单的形式是：两个已经测试过的单元组合成一个组件，并且测试它们之间的接口。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lastRenderedPageBreak/>
        <w:t>系统测试</w:t>
      </w:r>
      <w:r w:rsidR="008927CF">
        <w:rPr>
          <w:rFonts w:cs="Times New Roman" w:hint="eastAsia"/>
          <w:bCs w:val="0"/>
          <w:sz w:val="21"/>
          <w:szCs w:val="24"/>
        </w:rPr>
        <w:t>：</w:t>
      </w:r>
      <w:r w:rsidR="00C423DA" w:rsidRPr="00C423DA">
        <w:rPr>
          <w:rFonts w:cs="Times New Roman" w:hint="eastAsia"/>
          <w:bCs w:val="0"/>
          <w:sz w:val="21"/>
          <w:szCs w:val="24"/>
        </w:rPr>
        <w:t>系统测试，英文是</w:t>
      </w:r>
      <w:r w:rsidR="00C423DA" w:rsidRPr="00C423DA">
        <w:rPr>
          <w:rFonts w:cs="Times New Roman"/>
          <w:bCs w:val="0"/>
          <w:sz w:val="21"/>
          <w:szCs w:val="24"/>
        </w:rPr>
        <w:t>System Testing。是将已经确认的软件、计算机硬件、外设、网络等其他元素结合在一起，进行信息系统的各种组装测试和确认测试，系统测试是针对整个产品系统进行的测试，目的是验证系统是否满足了需求规格的定义，找出与需求规格不符或与之矛盾的地方，从而提出更加完善的方案。</w:t>
      </w:r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主键：数据库表中与其他表主键关联的域。</w:t>
      </w:r>
    </w:p>
    <w:p w:rsidR="00D85A6E" w:rsidRDefault="00D85A6E" w:rsidP="00FE2307">
      <w:pPr>
        <w:rPr>
          <w:rFonts w:ascii="Times New Roman" w:hAnsi="Times New Roman" w:cs="Times New Roman"/>
          <w:bCs w:val="0"/>
          <w:szCs w:val="24"/>
        </w:rPr>
      </w:pPr>
      <w:bookmarkStart w:id="13" w:name="_Toc506967656"/>
    </w:p>
    <w:p w:rsidR="00FE2307" w:rsidRDefault="00FE2307" w:rsidP="00FE2307">
      <w:pPr>
        <w:pStyle w:val="3"/>
        <w:rPr>
          <w:bCs w:val="0"/>
          <w:szCs w:val="24"/>
        </w:rPr>
      </w:pPr>
      <w:bookmarkStart w:id="14" w:name="_Toc486233421"/>
      <w:r w:rsidRPr="00D85A6E">
        <w:rPr>
          <w:rFonts w:hint="eastAsia"/>
          <w:bCs w:val="0"/>
          <w:szCs w:val="24"/>
        </w:rPr>
        <w:t>参考资料</w:t>
      </w:r>
      <w:bookmarkEnd w:id="13"/>
      <w:bookmarkEnd w:id="14"/>
    </w:p>
    <w:p w:rsidR="00AC1636" w:rsidRDefault="00AC1636" w:rsidP="00AC1636">
      <w:pPr>
        <w:pStyle w:val="ab"/>
        <w:numPr>
          <w:ilvl w:val="0"/>
          <w:numId w:val="6"/>
        </w:numPr>
      </w:pPr>
      <w:r>
        <w:rPr>
          <w:rFonts w:hint="eastAsia"/>
        </w:rPr>
        <w:t>《商场促销系统</w:t>
      </w:r>
      <w:r>
        <w:rPr>
          <w:rFonts w:hint="eastAsia"/>
        </w:rPr>
        <w:t>-</w:t>
      </w:r>
      <w:r>
        <w:rPr>
          <w:rFonts w:hint="eastAsia"/>
        </w:rPr>
        <w:t>需求分析文档》</w:t>
      </w:r>
    </w:p>
    <w:p w:rsidR="00757C5D" w:rsidRPr="00757C5D" w:rsidRDefault="00AC1636" w:rsidP="00AC1636">
      <w:pPr>
        <w:pStyle w:val="ab"/>
        <w:numPr>
          <w:ilvl w:val="0"/>
          <w:numId w:val="6"/>
        </w:numPr>
      </w:pPr>
      <w:r>
        <w:rPr>
          <w:rFonts w:ascii="Times New Roman" w:hAnsi="Times New Roman" w:hint="eastAsia"/>
          <w:bCs/>
          <w:szCs w:val="24"/>
        </w:rPr>
        <w:t>《商场促销系统</w:t>
      </w:r>
      <w:r>
        <w:rPr>
          <w:rFonts w:ascii="Times New Roman" w:hAnsi="Times New Roman" w:hint="eastAsia"/>
          <w:bCs/>
          <w:szCs w:val="24"/>
        </w:rPr>
        <w:t>-</w:t>
      </w:r>
      <w:r>
        <w:rPr>
          <w:rFonts w:ascii="Times New Roman" w:hAnsi="Times New Roman" w:hint="eastAsia"/>
          <w:bCs/>
          <w:szCs w:val="24"/>
        </w:rPr>
        <w:t>系统设计文档》</w:t>
      </w:r>
    </w:p>
    <w:p w:rsidR="00FE2307" w:rsidRPr="000905C1" w:rsidRDefault="00AC1636" w:rsidP="00FE2307">
      <w:pPr>
        <w:pStyle w:val="ab"/>
        <w:numPr>
          <w:ilvl w:val="0"/>
          <w:numId w:val="6"/>
        </w:numPr>
        <w:rPr>
          <w:szCs w:val="24"/>
        </w:rPr>
      </w:pPr>
      <w:r w:rsidRPr="000905C1">
        <w:rPr>
          <w:rFonts w:ascii="Times New Roman" w:hAnsi="Times New Roman" w:hint="eastAsia"/>
          <w:szCs w:val="24"/>
        </w:rPr>
        <w:t>《商场促销系统</w:t>
      </w:r>
      <w:r w:rsidRPr="000905C1">
        <w:rPr>
          <w:rFonts w:ascii="Times New Roman" w:hAnsi="Times New Roman" w:hint="eastAsia"/>
          <w:szCs w:val="24"/>
        </w:rPr>
        <w:t>-</w:t>
      </w:r>
      <w:r w:rsidRPr="000905C1">
        <w:rPr>
          <w:rFonts w:ascii="Times New Roman" w:hAnsi="Times New Roman" w:hint="eastAsia"/>
          <w:szCs w:val="24"/>
        </w:rPr>
        <w:t>数据库设计文档》</w:t>
      </w:r>
    </w:p>
    <w:p w:rsidR="00FE2307" w:rsidRPr="00FE2307" w:rsidRDefault="00FE2307" w:rsidP="00D85A6E">
      <w:pPr>
        <w:pStyle w:val="2"/>
      </w:pPr>
      <w:bookmarkStart w:id="15" w:name="_Toc506967657"/>
      <w:bookmarkStart w:id="16" w:name="_Toc423637055"/>
      <w:bookmarkStart w:id="17" w:name="_Toc486233422"/>
      <w:r w:rsidRPr="00FE2307">
        <w:rPr>
          <w:rFonts w:ascii="微软雅黑" w:eastAsia="微软雅黑" w:hAnsi="微软雅黑" w:cs="微软雅黑" w:hint="eastAsia"/>
        </w:rPr>
        <w:t>任务概述</w:t>
      </w:r>
      <w:bookmarkEnd w:id="15"/>
      <w:bookmarkEnd w:id="16"/>
      <w:bookmarkEnd w:id="17"/>
    </w:p>
    <w:p w:rsidR="00FE2307" w:rsidRPr="00D85A6E" w:rsidRDefault="00FE2307" w:rsidP="00D85A6E">
      <w:pPr>
        <w:pStyle w:val="3"/>
      </w:pPr>
      <w:bookmarkStart w:id="18" w:name="_Toc506967658"/>
      <w:bookmarkStart w:id="19" w:name="_Toc486233423"/>
      <w:r w:rsidRPr="00D85A6E">
        <w:rPr>
          <w:rFonts w:hint="eastAsia"/>
        </w:rPr>
        <w:t>目标</w:t>
      </w:r>
      <w:bookmarkEnd w:id="18"/>
      <w:bookmarkEnd w:id="19"/>
    </w:p>
    <w:p w:rsidR="00FE2307" w:rsidRPr="00FE2307" w:rsidRDefault="00FE2307" w:rsidP="00FE2307">
      <w:pPr>
        <w:ind w:firstLineChars="200" w:firstLine="420"/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测试是“为了尽可能地发现软件中的错误，而不是为了证明程序的正确性”，测试的目的就是在软件投入生产性运行之前，按照测试的原则要求，尽可能多的发现软件中的错误。</w:t>
      </w:r>
    </w:p>
    <w:p w:rsidR="00FE2307" w:rsidRPr="00D85A6E" w:rsidRDefault="00FE2307" w:rsidP="00D85A6E">
      <w:pPr>
        <w:pStyle w:val="3"/>
        <w:rPr>
          <w:bCs w:val="0"/>
          <w:szCs w:val="24"/>
        </w:rPr>
      </w:pPr>
      <w:bookmarkStart w:id="20" w:name="_Toc506967659"/>
      <w:bookmarkStart w:id="21" w:name="_Toc486233424"/>
      <w:r w:rsidRPr="00D85A6E">
        <w:rPr>
          <w:rFonts w:hint="eastAsia"/>
          <w:bCs w:val="0"/>
          <w:szCs w:val="24"/>
        </w:rPr>
        <w:t>运行环境</w:t>
      </w:r>
      <w:bookmarkEnd w:id="20"/>
      <w:bookmarkEnd w:id="21"/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硬件要求：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>16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GB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RAM,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2</w:t>
      </w:r>
      <w:r w:rsidR="001F151C">
        <w:rPr>
          <w:rFonts w:ascii="Times New Roman" w:hAnsi="Times New Roman" w:cs="Times New Roman" w:hint="eastAsia"/>
          <w:bCs w:val="0"/>
          <w:sz w:val="21"/>
          <w:szCs w:val="24"/>
        </w:rPr>
        <w:t>GB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FREE DISK, </w:t>
      </w:r>
      <w:r w:rsidR="00440196">
        <w:rPr>
          <w:rFonts w:ascii="Times New Roman" w:hAnsi="Times New Roman" w:cs="Times New Roman"/>
          <w:bCs w:val="0"/>
          <w:sz w:val="21"/>
          <w:szCs w:val="24"/>
        </w:rPr>
        <w:t>I7-6650</w:t>
      </w:r>
      <w:r w:rsidR="001F151C">
        <w:rPr>
          <w:rFonts w:ascii="Times New Roman" w:hAnsi="Times New Roman" w:cs="Times New Roman"/>
          <w:bCs w:val="0"/>
          <w:sz w:val="21"/>
          <w:szCs w:val="24"/>
        </w:rPr>
        <w:t xml:space="preserve"> CPU @ 1.2GHZ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运行环境：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</w:t>
      </w:r>
      <w:bookmarkStart w:id="22" w:name="_Toc506967662"/>
      <w:r w:rsidR="00585C94">
        <w:rPr>
          <w:rFonts w:ascii="Times New Roman" w:hAnsi="Times New Roman" w:cs="Times New Roman"/>
          <w:bCs w:val="0"/>
          <w:sz w:val="21"/>
          <w:szCs w:val="24"/>
        </w:rPr>
        <w:t>JRE 1.8, tomcat 8, Oracle 12c</w:t>
      </w:r>
    </w:p>
    <w:p w:rsidR="00FE2307" w:rsidRPr="00FE2307" w:rsidRDefault="00FE2307" w:rsidP="00D85A6E">
      <w:pPr>
        <w:pStyle w:val="2"/>
      </w:pPr>
      <w:bookmarkStart w:id="23" w:name="_Toc423637056"/>
      <w:bookmarkStart w:id="24" w:name="_Toc486233425"/>
      <w:r w:rsidRPr="00FE2307">
        <w:rPr>
          <w:rFonts w:ascii="微软雅黑" w:eastAsia="微软雅黑" w:hAnsi="微软雅黑" w:cs="微软雅黑" w:hint="eastAsia"/>
        </w:rPr>
        <w:t>计划</w:t>
      </w:r>
      <w:bookmarkEnd w:id="22"/>
      <w:bookmarkEnd w:id="23"/>
      <w:bookmarkEnd w:id="24"/>
    </w:p>
    <w:p w:rsidR="00FE2307" w:rsidRPr="00FE2307" w:rsidRDefault="00FE2307" w:rsidP="00D85A6E">
      <w:pPr>
        <w:pStyle w:val="3"/>
        <w:rPr>
          <w:bCs w:val="0"/>
        </w:rPr>
      </w:pPr>
      <w:bookmarkStart w:id="25" w:name="_Toc506967663"/>
      <w:bookmarkStart w:id="26" w:name="_Toc486233426"/>
      <w:r w:rsidRPr="00FE2307">
        <w:rPr>
          <w:rFonts w:hint="eastAsia"/>
          <w:bCs w:val="0"/>
        </w:rPr>
        <w:t>测试方案</w:t>
      </w:r>
      <w:bookmarkEnd w:id="25"/>
      <w:bookmarkEnd w:id="26"/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测试方法：</w:t>
      </w:r>
      <w:r w:rsidR="0095065F">
        <w:rPr>
          <w:rFonts w:cs="Times New Roman" w:hint="eastAsia"/>
          <w:bCs w:val="0"/>
          <w:sz w:val="21"/>
          <w:szCs w:val="24"/>
        </w:rPr>
        <w:t>白盒测试（逻辑组合覆盖、</w:t>
      </w:r>
      <w:r w:rsidR="002F466D">
        <w:rPr>
          <w:rFonts w:cs="Times New Roman" w:hint="eastAsia"/>
          <w:bCs w:val="0"/>
          <w:sz w:val="21"/>
          <w:szCs w:val="24"/>
        </w:rPr>
        <w:t>路径</w:t>
      </w:r>
      <w:r w:rsidR="0095065F">
        <w:rPr>
          <w:rFonts w:cs="Times New Roman" w:hint="eastAsia"/>
          <w:bCs w:val="0"/>
          <w:sz w:val="21"/>
          <w:szCs w:val="24"/>
        </w:rPr>
        <w:t>覆盖）</w:t>
      </w:r>
      <w:r w:rsidR="002F466D">
        <w:rPr>
          <w:rFonts w:cs="Times New Roman" w:hint="eastAsia"/>
          <w:bCs w:val="0"/>
          <w:sz w:val="21"/>
          <w:szCs w:val="24"/>
        </w:rPr>
        <w:t>、黑盒测试（界面测试、</w:t>
      </w:r>
      <w:r w:rsidR="003A1689">
        <w:rPr>
          <w:rFonts w:cs="Times New Roman" w:hint="eastAsia"/>
          <w:bCs w:val="0"/>
          <w:sz w:val="21"/>
          <w:szCs w:val="24"/>
        </w:rPr>
        <w:t>接口测试</w:t>
      </w:r>
      <w:r w:rsidR="002F466D">
        <w:rPr>
          <w:rFonts w:cs="Times New Roman" w:hint="eastAsia"/>
          <w:bCs w:val="0"/>
          <w:sz w:val="21"/>
          <w:szCs w:val="24"/>
        </w:rPr>
        <w:t>）</w:t>
      </w:r>
      <w:r w:rsidR="007B286B">
        <w:rPr>
          <w:rFonts w:cs="Times New Roman" w:hint="eastAsia"/>
          <w:bCs w:val="0"/>
          <w:sz w:val="21"/>
          <w:szCs w:val="24"/>
        </w:rPr>
        <w:t>、自动化测试（压力测试）</w:t>
      </w:r>
      <w:r w:rsidR="00893A17">
        <w:rPr>
          <w:rFonts w:cs="Times New Roman" w:hint="eastAsia"/>
          <w:bCs w:val="0"/>
          <w:sz w:val="21"/>
          <w:szCs w:val="24"/>
        </w:rPr>
        <w:t>。</w:t>
      </w:r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选取测试用例的原则： </w:t>
      </w:r>
      <w:r w:rsidR="007931C6">
        <w:rPr>
          <w:rFonts w:cs="Times New Roman" w:hint="eastAsia"/>
          <w:bCs w:val="0"/>
          <w:sz w:val="21"/>
          <w:szCs w:val="24"/>
        </w:rPr>
        <w:t>等价类划分采用强健壮等价类划分法，逻辑覆盖采用组合判定方法，路径覆盖要完整覆盖各条路径。</w:t>
      </w:r>
    </w:p>
    <w:p w:rsidR="00FE2307" w:rsidRPr="00FE2307" w:rsidRDefault="00FE2307" w:rsidP="00D85A6E">
      <w:pPr>
        <w:pStyle w:val="3"/>
        <w:rPr>
          <w:bCs w:val="0"/>
        </w:rPr>
      </w:pPr>
      <w:bookmarkStart w:id="27" w:name="_Toc506967665"/>
      <w:bookmarkStart w:id="28" w:name="_Toc486233427"/>
      <w:r w:rsidRPr="00FE2307">
        <w:rPr>
          <w:rFonts w:hint="eastAsia"/>
          <w:bCs w:val="0"/>
        </w:rPr>
        <w:t>测试准备</w:t>
      </w:r>
      <w:bookmarkEnd w:id="27"/>
      <w:bookmarkEnd w:id="28"/>
    </w:p>
    <w:p w:rsidR="00FE2307" w:rsidRDefault="00FE2307" w:rsidP="00363B4B">
      <w:pPr>
        <w:pStyle w:val="ab"/>
        <w:numPr>
          <w:ilvl w:val="0"/>
          <w:numId w:val="7"/>
        </w:numPr>
        <w:rPr>
          <w:rFonts w:ascii="Times New Roman" w:hAnsi="Times New Roman"/>
          <w:szCs w:val="24"/>
        </w:rPr>
      </w:pPr>
      <w:r w:rsidRPr="00363B4B">
        <w:rPr>
          <w:rFonts w:ascii="Times New Roman" w:hAnsi="Times New Roman" w:hint="eastAsia"/>
          <w:szCs w:val="24"/>
        </w:rPr>
        <w:t>确定代码运行环境</w:t>
      </w:r>
    </w:p>
    <w:p w:rsidR="00933C78" w:rsidRDefault="005644D3" w:rsidP="00933C78">
      <w:pPr>
        <w:pStyle w:val="ab"/>
        <w:ind w:left="675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系统服务器端运行环境为</w:t>
      </w:r>
      <w:r>
        <w:rPr>
          <w:rFonts w:ascii="Times New Roman" w:hAnsi="Times New Roman" w:hint="eastAsia"/>
          <w:szCs w:val="24"/>
        </w:rPr>
        <w:t>JRE</w:t>
      </w:r>
      <w:r>
        <w:rPr>
          <w:rFonts w:ascii="Times New Roman" w:hAnsi="Times New Roman"/>
          <w:szCs w:val="24"/>
        </w:rPr>
        <w:t>1.8</w:t>
      </w:r>
      <w:r>
        <w:rPr>
          <w:rFonts w:ascii="Times New Roman" w:hAnsi="Times New Roman" w:hint="eastAsia"/>
          <w:szCs w:val="24"/>
        </w:rPr>
        <w:t>下</w:t>
      </w:r>
      <w:r w:rsidR="00572B5D"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 w:hint="eastAsia"/>
          <w:szCs w:val="24"/>
        </w:rPr>
        <w:t>Tomcat</w:t>
      </w:r>
      <w:r w:rsidR="00572B5D">
        <w:rPr>
          <w:rFonts w:ascii="Times New Roman" w:hAnsi="Times New Roman"/>
          <w:szCs w:val="24"/>
        </w:rPr>
        <w:t xml:space="preserve"> 8.0</w:t>
      </w:r>
      <w:r w:rsidR="00993D12">
        <w:rPr>
          <w:rFonts w:ascii="Times New Roman" w:hAnsi="Times New Roman" w:hint="eastAsia"/>
          <w:szCs w:val="24"/>
        </w:rPr>
        <w:t>，浏览器端使用</w:t>
      </w:r>
      <w:r w:rsidR="00993D12">
        <w:rPr>
          <w:rFonts w:ascii="Times New Roman" w:hAnsi="Times New Roman" w:hint="eastAsia"/>
          <w:szCs w:val="24"/>
        </w:rPr>
        <w:t>chrome</w:t>
      </w:r>
      <w:r w:rsidR="00993D12">
        <w:rPr>
          <w:rFonts w:ascii="Times New Roman" w:hAnsi="Times New Roman"/>
          <w:szCs w:val="24"/>
        </w:rPr>
        <w:t xml:space="preserve"> 59</w:t>
      </w:r>
      <w:r w:rsidR="00993D12">
        <w:rPr>
          <w:rFonts w:ascii="Times New Roman" w:hAnsi="Times New Roman" w:hint="eastAsia"/>
          <w:szCs w:val="24"/>
        </w:rPr>
        <w:t>+</w:t>
      </w:r>
      <w:r w:rsidR="00993D12">
        <w:rPr>
          <w:rFonts w:ascii="Times New Roman" w:hAnsi="Times New Roman" w:hint="eastAsia"/>
          <w:szCs w:val="24"/>
        </w:rPr>
        <w:t>版本，</w:t>
      </w:r>
      <w:r w:rsidR="00993D12">
        <w:rPr>
          <w:rFonts w:ascii="Times New Roman" w:hAnsi="Times New Roman" w:hint="eastAsia"/>
          <w:szCs w:val="24"/>
        </w:rPr>
        <w:lastRenderedPageBreak/>
        <w:t>IE</w:t>
      </w:r>
      <w:r w:rsidR="00993D12">
        <w:rPr>
          <w:rFonts w:ascii="Times New Roman" w:hAnsi="Times New Roman"/>
          <w:szCs w:val="24"/>
        </w:rPr>
        <w:t xml:space="preserve"> 11.0</w:t>
      </w:r>
      <w:r w:rsidR="00993D12">
        <w:rPr>
          <w:rFonts w:ascii="Times New Roman" w:hAnsi="Times New Roman" w:hint="eastAsia"/>
          <w:szCs w:val="24"/>
        </w:rPr>
        <w:t>+</w:t>
      </w:r>
      <w:r w:rsidR="00993D12">
        <w:rPr>
          <w:rFonts w:ascii="Times New Roman" w:hAnsi="Times New Roman" w:hint="eastAsia"/>
          <w:szCs w:val="24"/>
        </w:rPr>
        <w:t>版本</w:t>
      </w:r>
      <w:r w:rsidR="000B0065">
        <w:rPr>
          <w:rFonts w:ascii="Times New Roman" w:hAnsi="Times New Roman" w:hint="eastAsia"/>
          <w:szCs w:val="24"/>
        </w:rPr>
        <w:t>。</w:t>
      </w:r>
    </w:p>
    <w:p w:rsidR="00363B4B" w:rsidRDefault="00363B4B" w:rsidP="00363B4B">
      <w:pPr>
        <w:pStyle w:val="ab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明确任务分工</w:t>
      </w:r>
    </w:p>
    <w:p w:rsidR="00724A40" w:rsidRPr="00724A40" w:rsidRDefault="00724A40" w:rsidP="00724A40">
      <w:pPr>
        <w:rPr>
          <w:rFonts w:ascii="Times New Roman" w:hAnsi="Times New Roman"/>
          <w:szCs w:val="24"/>
        </w:rPr>
      </w:pPr>
    </w:p>
    <w:p w:rsidR="00515DAF" w:rsidRDefault="00515DAF" w:rsidP="00363B4B">
      <w:pPr>
        <w:pStyle w:val="ab"/>
        <w:numPr>
          <w:ilvl w:val="0"/>
          <w:numId w:val="7"/>
        </w:num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指定测试任务计划表</w:t>
      </w:r>
    </w:p>
    <w:tbl>
      <w:tblPr>
        <w:tblStyle w:val="af1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</w:tblGrid>
      <w:tr w:rsidR="00D03DA3" w:rsidTr="00D03DA3">
        <w:tc>
          <w:tcPr>
            <w:tcW w:w="1185" w:type="dxa"/>
          </w:tcPr>
          <w:p w:rsidR="00D03DA3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任务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6.26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6.27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6.28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6.29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6.30</w:t>
            </w:r>
          </w:p>
        </w:tc>
      </w:tr>
      <w:tr w:rsidR="00D03DA3" w:rsidTr="00D03DA3">
        <w:tc>
          <w:tcPr>
            <w:tcW w:w="1185" w:type="dxa"/>
          </w:tcPr>
          <w:p w:rsidR="00D03DA3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制定测试计划</w:t>
            </w:r>
          </w:p>
        </w:tc>
        <w:tc>
          <w:tcPr>
            <w:tcW w:w="1185" w:type="dxa"/>
          </w:tcPr>
          <w:p w:rsidR="00D03DA3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</w:t>
            </w: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185" w:type="dxa"/>
          </w:tcPr>
          <w:p w:rsidR="00D03DA3" w:rsidRDefault="00D03DA3" w:rsidP="00D03DA3">
            <w:pPr>
              <w:rPr>
                <w:rFonts w:ascii="Times New Roman" w:hAnsi="Times New Roman"/>
                <w:szCs w:val="24"/>
              </w:rPr>
            </w:pPr>
          </w:p>
        </w:tc>
      </w:tr>
      <w:tr w:rsidR="00E5213B" w:rsidTr="00D03DA3"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编写测试文档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</w:tr>
      <w:tr w:rsidR="00E5213B" w:rsidTr="00D03DA3"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编写测试用例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</w:tr>
      <w:tr w:rsidR="00E5213B" w:rsidTr="00D03DA3"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进行测试和测试记录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</w:tr>
      <w:tr w:rsidR="00E5213B" w:rsidTr="00D03DA3"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测试结束、整理文档</w:t>
            </w: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</w:p>
        </w:tc>
        <w:tc>
          <w:tcPr>
            <w:tcW w:w="1185" w:type="dxa"/>
          </w:tcPr>
          <w:p w:rsidR="00E5213B" w:rsidRDefault="00E5213B" w:rsidP="00D03DA3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邱依强、王志达、冯嫒</w:t>
            </w:r>
          </w:p>
        </w:tc>
      </w:tr>
    </w:tbl>
    <w:p w:rsidR="00724A40" w:rsidRPr="00724A40" w:rsidRDefault="00724A40" w:rsidP="00724A40">
      <w:pPr>
        <w:pStyle w:val="ab"/>
        <w:rPr>
          <w:rFonts w:ascii="Times New Roman" w:hAnsi="Times New Roman"/>
          <w:szCs w:val="24"/>
        </w:rPr>
      </w:pPr>
    </w:p>
    <w:p w:rsidR="00724A40" w:rsidRPr="00724A40" w:rsidRDefault="00724A40" w:rsidP="00724A40">
      <w:pPr>
        <w:rPr>
          <w:rFonts w:ascii="Times New Roman" w:hAnsi="Times New Roman"/>
          <w:szCs w:val="24"/>
        </w:rPr>
      </w:pPr>
    </w:p>
    <w:p w:rsidR="00FE2307" w:rsidRPr="00FE2307" w:rsidRDefault="00FE2307" w:rsidP="00D85A6E">
      <w:pPr>
        <w:pStyle w:val="3"/>
        <w:rPr>
          <w:bCs w:val="0"/>
        </w:rPr>
      </w:pPr>
      <w:bookmarkStart w:id="29" w:name="_Toc506967666"/>
      <w:bookmarkStart w:id="30" w:name="_Toc486233428"/>
      <w:r w:rsidRPr="00FE2307">
        <w:rPr>
          <w:rFonts w:hint="eastAsia"/>
          <w:bCs w:val="0"/>
        </w:rPr>
        <w:t>测试机构及人员</w:t>
      </w:r>
      <w:bookmarkEnd w:id="29"/>
      <w:bookmarkEnd w:id="3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2CCD" w:rsidTr="00F42CCD">
        <w:tc>
          <w:tcPr>
            <w:tcW w:w="4148" w:type="dxa"/>
          </w:tcPr>
          <w:p w:rsidR="00F42CCD" w:rsidRDefault="00F42CCD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责任人</w:t>
            </w:r>
          </w:p>
        </w:tc>
        <w:tc>
          <w:tcPr>
            <w:tcW w:w="4148" w:type="dxa"/>
          </w:tcPr>
          <w:p w:rsidR="00F42CCD" w:rsidRDefault="00F42CCD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职责</w:t>
            </w:r>
          </w:p>
        </w:tc>
      </w:tr>
      <w:tr w:rsidR="0069083C" w:rsidTr="00F42CCD">
        <w:tc>
          <w:tcPr>
            <w:tcW w:w="4148" w:type="dxa"/>
          </w:tcPr>
          <w:p w:rsidR="0069083C" w:rsidRDefault="0069083C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邱依强</w:t>
            </w:r>
          </w:p>
        </w:tc>
        <w:tc>
          <w:tcPr>
            <w:tcW w:w="4148" w:type="dxa"/>
          </w:tcPr>
          <w:p w:rsidR="0069083C" w:rsidRDefault="0069083C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白盒测试、任务安排和缺陷修复</w:t>
            </w:r>
          </w:p>
        </w:tc>
      </w:tr>
      <w:tr w:rsidR="0069083C" w:rsidTr="00F42CCD">
        <w:tc>
          <w:tcPr>
            <w:tcW w:w="4148" w:type="dxa"/>
          </w:tcPr>
          <w:p w:rsidR="0069083C" w:rsidRDefault="0069083C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王志达</w:t>
            </w:r>
          </w:p>
        </w:tc>
        <w:tc>
          <w:tcPr>
            <w:tcW w:w="4148" w:type="dxa"/>
          </w:tcPr>
          <w:p w:rsidR="0069083C" w:rsidRDefault="0069083C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界面测试、功能测试</w:t>
            </w:r>
          </w:p>
        </w:tc>
      </w:tr>
      <w:tr w:rsidR="006415C0" w:rsidTr="00F42CCD">
        <w:tc>
          <w:tcPr>
            <w:tcW w:w="4148" w:type="dxa"/>
          </w:tcPr>
          <w:p w:rsidR="006415C0" w:rsidRDefault="00D32E1D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r>
              <w:rPr>
                <w:rFonts w:cs="Times New Roman" w:hint="eastAsia"/>
                <w:bCs w:val="0"/>
                <w:sz w:val="21"/>
                <w:szCs w:val="24"/>
              </w:rPr>
              <w:t>冯嫒</w:t>
            </w:r>
          </w:p>
        </w:tc>
        <w:tc>
          <w:tcPr>
            <w:tcW w:w="4148" w:type="dxa"/>
          </w:tcPr>
          <w:p w:rsidR="006415C0" w:rsidRDefault="006415C0" w:rsidP="00FE2307">
            <w:pPr>
              <w:rPr>
                <w:rFonts w:cs="Times New Roman"/>
                <w:bCs w:val="0"/>
                <w:sz w:val="21"/>
                <w:szCs w:val="24"/>
              </w:rPr>
            </w:pPr>
            <w:bookmarkStart w:id="31" w:name="_GoBack"/>
            <w:r>
              <w:rPr>
                <w:rFonts w:cs="Times New Roman" w:hint="eastAsia"/>
                <w:bCs w:val="0"/>
                <w:sz w:val="21"/>
                <w:szCs w:val="24"/>
              </w:rPr>
              <w:t>RESTful</w:t>
            </w:r>
            <w:r>
              <w:rPr>
                <w:rFonts w:cs="Times New Roman"/>
                <w:bCs w:val="0"/>
                <w:sz w:val="21"/>
                <w:szCs w:val="24"/>
              </w:rPr>
              <w:t xml:space="preserve"> </w:t>
            </w:r>
            <w:r>
              <w:rPr>
                <w:rFonts w:cs="Times New Roman" w:hint="eastAsia"/>
                <w:bCs w:val="0"/>
                <w:sz w:val="21"/>
                <w:szCs w:val="24"/>
              </w:rPr>
              <w:t>API测试</w:t>
            </w:r>
            <w:bookmarkEnd w:id="31"/>
          </w:p>
        </w:tc>
      </w:tr>
    </w:tbl>
    <w:p w:rsidR="00F42CCD" w:rsidRPr="00FE2307" w:rsidRDefault="00F42CCD" w:rsidP="00FE2307">
      <w:pPr>
        <w:rPr>
          <w:rFonts w:cs="Times New Roman"/>
          <w:bCs w:val="0"/>
          <w:sz w:val="21"/>
          <w:szCs w:val="24"/>
        </w:rPr>
      </w:pPr>
    </w:p>
    <w:p w:rsidR="00FE2307" w:rsidRPr="00FE2307" w:rsidRDefault="00FE2307" w:rsidP="00D85A6E">
      <w:pPr>
        <w:pStyle w:val="1"/>
      </w:pPr>
      <w:bookmarkStart w:id="32" w:name="_Toc423637057"/>
      <w:bookmarkStart w:id="33" w:name="_Toc486233429"/>
      <w:r w:rsidRPr="00FE2307">
        <w:rPr>
          <w:rFonts w:hint="eastAsia"/>
        </w:rPr>
        <w:t>测试用例</w:t>
      </w:r>
      <w:bookmarkEnd w:id="32"/>
      <w:bookmarkEnd w:id="33"/>
    </w:p>
    <w:p w:rsidR="00FE2307" w:rsidRPr="000442F5" w:rsidRDefault="002B14FE" w:rsidP="002B14FE">
      <w:pPr>
        <w:pStyle w:val="2"/>
        <w:rPr>
          <w:bCs w:val="0"/>
        </w:rPr>
      </w:pPr>
      <w:r>
        <w:rPr>
          <w:rFonts w:asciiTheme="minorEastAsia" w:eastAsiaTheme="minorEastAsia" w:hAnsiTheme="minorEastAsia" w:hint="eastAsia"/>
          <w:bCs w:val="0"/>
        </w:rPr>
        <w:t>白盒测试部分</w:t>
      </w:r>
    </w:p>
    <w:p w:rsidR="000442F5" w:rsidRPr="000442F5" w:rsidRDefault="000442F5" w:rsidP="000442F5"/>
    <w:p w:rsidR="00AC41D7" w:rsidRPr="000442F5" w:rsidRDefault="00AC41D7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t>黑盒测试部分</w:t>
      </w:r>
    </w:p>
    <w:p w:rsidR="00005FB8" w:rsidRPr="00005FB8" w:rsidRDefault="00005FB8" w:rsidP="00005FB8"/>
    <w:p w:rsidR="00562A26" w:rsidRPr="000442F5" w:rsidRDefault="00562A26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lastRenderedPageBreak/>
        <w:t>REST</w:t>
      </w:r>
      <w:r>
        <w:rPr>
          <w:rFonts w:eastAsiaTheme="minorEastAsia"/>
          <w:bCs w:val="0"/>
        </w:rPr>
        <w:t xml:space="preserve"> </w:t>
      </w:r>
      <w:r>
        <w:rPr>
          <w:rFonts w:eastAsiaTheme="minorEastAsia" w:hint="eastAsia"/>
          <w:bCs w:val="0"/>
        </w:rPr>
        <w:t>API</w:t>
      </w:r>
      <w:r>
        <w:rPr>
          <w:rFonts w:eastAsiaTheme="minorEastAsia" w:hint="eastAsia"/>
          <w:bCs w:val="0"/>
        </w:rPr>
        <w:t>测试</w:t>
      </w:r>
    </w:p>
    <w:p w:rsidR="00005FB8" w:rsidRPr="00005FB8" w:rsidRDefault="00005FB8" w:rsidP="00005FB8"/>
    <w:p w:rsidR="00C8077B" w:rsidRPr="00005FB8" w:rsidRDefault="00C8077B" w:rsidP="002B14FE">
      <w:pPr>
        <w:pStyle w:val="2"/>
        <w:rPr>
          <w:bCs w:val="0"/>
        </w:rPr>
      </w:pPr>
      <w:r>
        <w:rPr>
          <w:rFonts w:eastAsiaTheme="minorEastAsia" w:hint="eastAsia"/>
          <w:bCs w:val="0"/>
        </w:rPr>
        <w:t>自动化测试</w:t>
      </w:r>
    </w:p>
    <w:p w:rsidR="00005FB8" w:rsidRDefault="00005FB8" w:rsidP="00005FB8">
      <w:pPr>
        <w:pStyle w:val="ab"/>
        <w:rPr>
          <w:bCs/>
        </w:rPr>
      </w:pPr>
    </w:p>
    <w:p w:rsidR="00FE2307" w:rsidRPr="00FE2307" w:rsidRDefault="00FE2307" w:rsidP="00D85A6E">
      <w:pPr>
        <w:pStyle w:val="1"/>
      </w:pPr>
      <w:bookmarkStart w:id="34" w:name="_Toc423637058"/>
      <w:bookmarkStart w:id="35" w:name="_Toc486233430"/>
      <w:r w:rsidRPr="00FE2307">
        <w:rPr>
          <w:rFonts w:hint="eastAsia"/>
        </w:rPr>
        <w:t>测试结果分析</w:t>
      </w:r>
      <w:bookmarkEnd w:id="34"/>
      <w:bookmarkEnd w:id="35"/>
    </w:p>
    <w:p w:rsidR="00FE2307" w:rsidRPr="00FE2307" w:rsidRDefault="00FE2307" w:rsidP="00D85A6E">
      <w:pPr>
        <w:pStyle w:val="2"/>
      </w:pPr>
      <w:bookmarkStart w:id="36" w:name="_Toc423637059"/>
      <w:bookmarkStart w:id="37" w:name="_Toc486233431"/>
      <w:r w:rsidRPr="00FE2307">
        <w:rPr>
          <w:rFonts w:ascii="微软雅黑" w:eastAsia="微软雅黑" w:hAnsi="微软雅黑" w:cs="微软雅黑" w:hint="eastAsia"/>
        </w:rPr>
        <w:t>测试计划执行情况</w:t>
      </w:r>
      <w:bookmarkEnd w:id="36"/>
      <w:bookmarkEnd w:id="37"/>
    </w:p>
    <w:p w:rsidR="00FE2307" w:rsidRDefault="00FE2307" w:rsidP="00D85A6E">
      <w:pPr>
        <w:pStyle w:val="3"/>
        <w:rPr>
          <w:bCs w:val="0"/>
        </w:rPr>
      </w:pPr>
      <w:bookmarkStart w:id="38" w:name="_Toc486233432"/>
      <w:r w:rsidRPr="00FE2307">
        <w:rPr>
          <w:rFonts w:hint="eastAsia"/>
          <w:bCs w:val="0"/>
        </w:rPr>
        <w:t>测试项目</w:t>
      </w:r>
      <w:bookmarkEnd w:id="38"/>
    </w:p>
    <w:p w:rsidR="00685CA7" w:rsidRPr="00685CA7" w:rsidRDefault="00685CA7" w:rsidP="00685CA7"/>
    <w:p w:rsidR="00FE2307" w:rsidRDefault="00FE2307" w:rsidP="00D85A6E">
      <w:pPr>
        <w:pStyle w:val="3"/>
        <w:rPr>
          <w:bCs w:val="0"/>
        </w:rPr>
      </w:pPr>
      <w:bookmarkStart w:id="39" w:name="_Toc486233433"/>
      <w:r w:rsidRPr="00FE2307">
        <w:rPr>
          <w:rFonts w:hint="eastAsia"/>
          <w:bCs w:val="0"/>
        </w:rPr>
        <w:t>测试机构人员</w:t>
      </w:r>
      <w:bookmarkEnd w:id="39"/>
    </w:p>
    <w:p w:rsidR="00685CA7" w:rsidRPr="00685CA7" w:rsidRDefault="00685CA7" w:rsidP="00685CA7"/>
    <w:p w:rsidR="00FE2307" w:rsidRDefault="00FE2307" w:rsidP="00D85A6E">
      <w:pPr>
        <w:pStyle w:val="3"/>
        <w:rPr>
          <w:bCs w:val="0"/>
        </w:rPr>
      </w:pPr>
      <w:bookmarkStart w:id="40" w:name="_Toc486233434"/>
      <w:r w:rsidRPr="00FE2307">
        <w:rPr>
          <w:rFonts w:hint="eastAsia"/>
          <w:bCs w:val="0"/>
        </w:rPr>
        <w:t>测试结果</w:t>
      </w:r>
      <w:bookmarkEnd w:id="40"/>
    </w:p>
    <w:p w:rsidR="00112A84" w:rsidRPr="00112A84" w:rsidRDefault="00112A84" w:rsidP="00112A84"/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</w:p>
    <w:p w:rsidR="00FE2307" w:rsidRPr="00FE2307" w:rsidRDefault="00FE2307" w:rsidP="00D85A6E">
      <w:pPr>
        <w:pStyle w:val="2"/>
      </w:pPr>
      <w:bookmarkStart w:id="41" w:name="_Toc506977234"/>
      <w:bookmarkStart w:id="42" w:name="_Toc423637060"/>
      <w:bookmarkStart w:id="43" w:name="_Toc486233435"/>
      <w:r w:rsidRPr="00FE2307">
        <w:rPr>
          <w:rFonts w:ascii="微软雅黑" w:eastAsia="微软雅黑" w:hAnsi="微软雅黑" w:cs="微软雅黑" w:hint="eastAsia"/>
        </w:rPr>
        <w:t>软件需求测试结论</w:t>
      </w:r>
      <w:bookmarkEnd w:id="41"/>
      <w:bookmarkEnd w:id="42"/>
      <w:bookmarkEnd w:id="43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【按顺序给出每一项需求测试的结论。包括：</w:t>
      </w:r>
    </w:p>
    <w:p w:rsidR="00FE2307" w:rsidRPr="00FE2307" w:rsidRDefault="00FE2307" w:rsidP="00FE2307">
      <w:pPr>
        <w:numPr>
          <w:ilvl w:val="0"/>
          <w:numId w:val="4"/>
        </w:num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 xml:space="preserve">证实的软件能力； </w:t>
      </w:r>
    </w:p>
    <w:p w:rsidR="00FE2307" w:rsidRPr="00FE2307" w:rsidRDefault="00FE2307" w:rsidP="00FE2307">
      <w:pPr>
        <w:numPr>
          <w:ilvl w:val="0"/>
          <w:numId w:val="4"/>
        </w:num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局限性（即项需求未得到充分测试的情况及原因）。】</w:t>
      </w:r>
    </w:p>
    <w:p w:rsidR="00FE2307" w:rsidRPr="00FE2307" w:rsidRDefault="00FE2307" w:rsidP="00FE2307">
      <w:pPr>
        <w:ind w:firstLineChars="200" w:firstLine="422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/>
          <w:bCs w:val="0"/>
          <w:sz w:val="21"/>
          <w:szCs w:val="24"/>
        </w:rPr>
        <w:t>如：测试中</w:t>
      </w:r>
      <w:r w:rsidRPr="00FE2307">
        <w:rPr>
          <w:rFonts w:cs="Times New Roman" w:hint="eastAsia"/>
          <w:bCs w:val="0"/>
          <w:sz w:val="21"/>
          <w:szCs w:val="24"/>
        </w:rPr>
        <w:t>，所有的测试项目均能到达预期的效果，也就是说，基本上该系统已经能够正常的进行工作，实现基本资料维护模块，日常业务模块，查询统计模块，并能提供稳定的文档的导入及打印，基本上是实现了需求分析中该系统所应该实现的功能。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</w:p>
    <w:p w:rsidR="00FE2307" w:rsidRPr="00FE2307" w:rsidRDefault="00FE2307" w:rsidP="00D85A6E">
      <w:pPr>
        <w:pStyle w:val="2"/>
      </w:pPr>
      <w:bookmarkStart w:id="44" w:name="_Toc506977235"/>
      <w:bookmarkStart w:id="45" w:name="_Toc423637061"/>
      <w:bookmarkStart w:id="46" w:name="_Toc486233436"/>
      <w:r w:rsidRPr="00FE2307">
        <w:rPr>
          <w:rFonts w:ascii="微软雅黑" w:eastAsia="微软雅黑" w:hAnsi="微软雅黑" w:cs="微软雅黑" w:hint="eastAsia"/>
        </w:rPr>
        <w:t>评价</w:t>
      </w:r>
      <w:bookmarkEnd w:id="44"/>
      <w:bookmarkEnd w:id="45"/>
      <w:bookmarkEnd w:id="46"/>
    </w:p>
    <w:p w:rsidR="00FE2307" w:rsidRPr="00FE2307" w:rsidRDefault="00FE2307" w:rsidP="00D85A6E">
      <w:pPr>
        <w:pStyle w:val="3"/>
        <w:rPr>
          <w:bCs w:val="0"/>
        </w:rPr>
      </w:pPr>
      <w:bookmarkStart w:id="47" w:name="_Toc506977236"/>
      <w:bookmarkStart w:id="48" w:name="_Toc486233437"/>
      <w:r w:rsidRPr="00FE2307">
        <w:rPr>
          <w:rFonts w:hint="eastAsia"/>
          <w:bCs w:val="0"/>
        </w:rPr>
        <w:lastRenderedPageBreak/>
        <w:t>软件能力</w:t>
      </w:r>
      <w:bookmarkEnd w:id="47"/>
      <w:bookmarkEnd w:id="48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【经过测试所表明的软件能力。】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测试项目名称：商品库存管理系统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测试名称：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0001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用户登录功能测试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             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测试内容：输入用户名和密码，例如：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angel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和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345678</w:t>
      </w: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 xml:space="preserve">               </w:t>
      </w: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测试目的：测试是否能成功登陆该系统。</w:t>
      </w:r>
    </w:p>
    <w:p w:rsidR="00FE2307" w:rsidRPr="00FE2307" w:rsidRDefault="00FE2307" w:rsidP="00FE2307">
      <w:pPr>
        <w:ind w:firstLineChars="200" w:firstLine="420"/>
        <w:rPr>
          <w:rFonts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我们可以从以上六个测试的内容、目的和结果中，得出这个结论：该系统能够实现基本的信息的维护，日常业务，和查询统计功能。</w:t>
      </w:r>
    </w:p>
    <w:p w:rsidR="00FE2307" w:rsidRPr="00FE2307" w:rsidRDefault="00FE2307" w:rsidP="00D85A6E">
      <w:pPr>
        <w:pStyle w:val="3"/>
        <w:rPr>
          <w:bCs w:val="0"/>
        </w:rPr>
      </w:pPr>
      <w:bookmarkStart w:id="49" w:name="_Toc506977237"/>
      <w:bookmarkStart w:id="50" w:name="_Toc486233438"/>
      <w:r w:rsidRPr="00FE2307">
        <w:rPr>
          <w:rFonts w:hint="eastAsia"/>
          <w:bCs w:val="0"/>
        </w:rPr>
        <w:t>缺陷和限制</w:t>
      </w:r>
      <w:bookmarkEnd w:id="49"/>
      <w:bookmarkEnd w:id="50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【说明测试所揭露的软件缺陷和不足，以及可能给软件运行带来的影响。】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/>
          <w:bCs w:val="0"/>
          <w:sz w:val="21"/>
          <w:szCs w:val="24"/>
        </w:rPr>
        <w:t>如局限性:</w:t>
      </w:r>
      <w:r w:rsidRPr="00FE2307">
        <w:rPr>
          <w:rFonts w:cs="Times New Roman" w:hint="eastAsia"/>
          <w:bCs w:val="0"/>
          <w:sz w:val="21"/>
          <w:szCs w:val="24"/>
        </w:rPr>
        <w:t>由于MySQL的一些不明原因,GDK和UTF_8编码的选择不能被安装,所以只能选择标准状态下的英文编码,因此系统所有的数据均由数字和英文表示,在下次的改进版中将会加以改善.</w:t>
      </w:r>
    </w:p>
    <w:p w:rsidR="00FE2307" w:rsidRPr="00FE2307" w:rsidRDefault="00FE2307" w:rsidP="00D85A6E">
      <w:pPr>
        <w:pStyle w:val="3"/>
        <w:rPr>
          <w:bCs w:val="0"/>
        </w:rPr>
      </w:pPr>
      <w:bookmarkStart w:id="51" w:name="_Toc506977238"/>
      <w:bookmarkStart w:id="52" w:name="_Toc486233439"/>
      <w:r w:rsidRPr="00FE2307">
        <w:rPr>
          <w:rFonts w:hint="eastAsia"/>
          <w:bCs w:val="0"/>
        </w:rPr>
        <w:t>建议</w:t>
      </w:r>
      <w:bookmarkEnd w:id="51"/>
      <w:bookmarkEnd w:id="52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【提出为弥补上述缺陷的建议。】</w:t>
      </w:r>
    </w:p>
    <w:p w:rsidR="00FE2307" w:rsidRPr="00FE2307" w:rsidRDefault="00FE2307" w:rsidP="00D85A6E">
      <w:pPr>
        <w:pStyle w:val="3"/>
        <w:rPr>
          <w:bCs w:val="0"/>
        </w:rPr>
      </w:pPr>
      <w:bookmarkStart w:id="53" w:name="_Toc506977239"/>
      <w:bookmarkStart w:id="54" w:name="_Toc486233440"/>
      <w:r w:rsidRPr="00FE2307">
        <w:rPr>
          <w:rFonts w:hint="eastAsia"/>
          <w:bCs w:val="0"/>
        </w:rPr>
        <w:t>测试结论</w:t>
      </w:r>
      <w:bookmarkEnd w:id="53"/>
      <w:bookmarkEnd w:id="54"/>
    </w:p>
    <w:p w:rsidR="00FE2307" w:rsidRPr="00FE2307" w:rsidRDefault="00FE2307" w:rsidP="00FE2307">
      <w:pPr>
        <w:rPr>
          <w:rFonts w:cs="Times New Roman"/>
          <w:bCs w:val="0"/>
          <w:sz w:val="21"/>
          <w:szCs w:val="24"/>
        </w:rPr>
      </w:pPr>
      <w:r w:rsidRPr="00FE2307">
        <w:rPr>
          <w:rFonts w:ascii="Times New Roman" w:hAnsi="Times New Roman" w:cs="Times New Roman" w:hint="eastAsia"/>
          <w:bCs w:val="0"/>
          <w:sz w:val="21"/>
          <w:szCs w:val="24"/>
        </w:rPr>
        <w:t>【说明能否通过。】</w:t>
      </w:r>
    </w:p>
    <w:p w:rsidR="00FE2307" w:rsidRPr="00FE2307" w:rsidRDefault="00FE2307" w:rsidP="00FE2307">
      <w:pPr>
        <w:ind w:firstLine="420"/>
        <w:rPr>
          <w:rFonts w:cs="Times New Roman"/>
          <w:bCs w:val="0"/>
          <w:sz w:val="21"/>
          <w:szCs w:val="24"/>
        </w:rPr>
      </w:pPr>
      <w:r w:rsidRPr="00FE2307">
        <w:rPr>
          <w:rFonts w:cs="Times New Roman" w:hint="eastAsia"/>
          <w:bCs w:val="0"/>
          <w:sz w:val="21"/>
          <w:szCs w:val="24"/>
        </w:rPr>
        <w:t>各项测试用例测试下来说明,该系统相对稳定,测试用例的选择能够适时地满足测试用例设计需求,基本上达到项目测试所应具有的水平,相对较客观完善,与预期效果相差无几,满足了用户的相应需求.</w:t>
      </w:r>
    </w:p>
    <w:p w:rsidR="00FE2307" w:rsidRPr="00FE2307" w:rsidRDefault="00FE2307" w:rsidP="00D85A6E">
      <w:pPr>
        <w:pStyle w:val="1"/>
      </w:pPr>
      <w:bookmarkStart w:id="55" w:name="_Toc423637062"/>
      <w:bookmarkStart w:id="56" w:name="_Toc486233441"/>
      <w:r w:rsidRPr="00FE2307">
        <w:rPr>
          <w:rFonts w:hint="eastAsia"/>
        </w:rPr>
        <w:t>测试总结</w:t>
      </w:r>
      <w:bookmarkEnd w:id="55"/>
      <w:bookmarkEnd w:id="56"/>
    </w:p>
    <w:p w:rsidR="00FE2307" w:rsidRPr="00FE2307" w:rsidRDefault="00FE2307" w:rsidP="00FE2307">
      <w:pPr>
        <w:spacing w:line="400" w:lineRule="exact"/>
        <w:rPr>
          <w:rFonts w:ascii="Times New Roman" w:hAnsi="Times New Roman" w:cs="Times New Roman"/>
          <w:b/>
          <w:bCs w:val="0"/>
          <w:spacing w:val="10"/>
          <w:sz w:val="44"/>
          <w:szCs w:val="21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E2307" w:rsidRPr="00FE2307" w:rsidRDefault="00FE2307" w:rsidP="00FE2307">
      <w:pPr>
        <w:rPr>
          <w:rFonts w:ascii="Times New Roman" w:hAnsi="Times New Roman" w:cs="Times New Roman"/>
          <w:bCs w:val="0"/>
          <w:sz w:val="21"/>
          <w:szCs w:val="24"/>
        </w:rPr>
      </w:pPr>
    </w:p>
    <w:p w:rsidR="00F16C4C" w:rsidRPr="00FE2307" w:rsidRDefault="00F16C4C"/>
    <w:sectPr w:rsidR="00F16C4C" w:rsidRPr="00FE2307" w:rsidSect="00A04D48"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2D0" w:rsidRDefault="001D02D0" w:rsidP="00FE2307">
      <w:r>
        <w:separator/>
      </w:r>
    </w:p>
  </w:endnote>
  <w:endnote w:type="continuationSeparator" w:id="0">
    <w:p w:rsidR="001D02D0" w:rsidRDefault="001D02D0" w:rsidP="00FE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E82F7A">
      <w:rPr>
        <w:noProof/>
      </w:rPr>
      <w:t>5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E82F7A">
      <w:rPr>
        <w:noProof/>
      </w:rPr>
      <w:t>5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5E4BC5">
      <w:rPr>
        <w:noProof/>
      </w:rPr>
      <w:t>0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5E4BC5">
      <w:rPr>
        <w:noProof/>
      </w:rPr>
      <w:t>1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5E4BC5">
      <w:rPr>
        <w:noProof/>
      </w:rPr>
      <w:t>1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5E4BC5">
      <w:rPr>
        <w:noProof/>
      </w:rPr>
      <w:t>2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 w:rsidP="00C053B5">
    <w:pPr>
      <w:pStyle w:val="a5"/>
      <w:jc w:val="center"/>
    </w:pPr>
    <w:r w:rsidRPr="00B57B03">
      <w:rPr>
        <w:rFonts w:hint="eastAsia"/>
      </w:rPr>
      <w:t>第</w:t>
    </w:r>
    <w:r w:rsidRPr="00B57B03">
      <w:rPr>
        <w:lang w:val="zh-CN"/>
      </w:rPr>
      <w:t xml:space="preserve"> </w:t>
    </w:r>
    <w:r w:rsidRPr="00B57B03">
      <w:rPr>
        <w:bCs w:val="0"/>
        <w:sz w:val="24"/>
        <w:szCs w:val="24"/>
      </w:rPr>
      <w:fldChar w:fldCharType="begin"/>
    </w:r>
    <w:r w:rsidRPr="00B57B03">
      <w:instrText>PAGE</w:instrText>
    </w:r>
    <w:r w:rsidRPr="00B57B03">
      <w:rPr>
        <w:bCs w:val="0"/>
        <w:sz w:val="24"/>
        <w:szCs w:val="24"/>
      </w:rPr>
      <w:fldChar w:fldCharType="separate"/>
    </w:r>
    <w:r w:rsidR="005E4BC5">
      <w:rPr>
        <w:noProof/>
      </w:rPr>
      <w:t>1</w:t>
    </w:r>
    <w:r w:rsidRPr="00B57B03">
      <w:rPr>
        <w:bCs w:val="0"/>
        <w:sz w:val="24"/>
        <w:szCs w:val="24"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  <w:r w:rsidRPr="00B57B03">
      <w:rPr>
        <w:lang w:val="zh-CN"/>
      </w:rPr>
      <w:t xml:space="preserve"> / </w:t>
    </w:r>
    <w:r w:rsidRPr="00B57B03">
      <w:rPr>
        <w:rFonts w:hint="eastAsia"/>
        <w:lang w:val="zh-CN"/>
      </w:rPr>
      <w:t>共</w:t>
    </w:r>
    <w:r w:rsidRPr="00B57B03">
      <w:rPr>
        <w:lang w:val="zh-CN"/>
      </w:rPr>
      <w:t xml:space="preserve"> </w:t>
    </w:r>
    <w:r w:rsidRPr="006763E8">
      <w:rPr>
        <w:noProof/>
      </w:rPr>
      <w:fldChar w:fldCharType="begin"/>
    </w:r>
    <w:r w:rsidRPr="006763E8">
      <w:rPr>
        <w:noProof/>
      </w:rPr>
      <w:instrText xml:space="preserve"> SECTIONPAGES  </w:instrText>
    </w:r>
    <w:r w:rsidRPr="006763E8">
      <w:rPr>
        <w:noProof/>
      </w:rPr>
      <w:fldChar w:fldCharType="separate"/>
    </w:r>
    <w:r w:rsidR="005E4BC5">
      <w:rPr>
        <w:noProof/>
      </w:rPr>
      <w:t>5</w:t>
    </w:r>
    <w:r w:rsidRPr="006763E8">
      <w:rPr>
        <w:noProof/>
      </w:rPr>
      <w:fldChar w:fldCharType="end"/>
    </w:r>
    <w:r w:rsidRPr="00B57B03">
      <w:rPr>
        <w:sz w:val="24"/>
        <w:szCs w:val="24"/>
      </w:rPr>
      <w:t xml:space="preserve"> </w:t>
    </w:r>
    <w:r w:rsidRPr="00B57B03">
      <w:rPr>
        <w:rFonts w:hint="eastAsia"/>
      </w:rPr>
      <w:t>页</w:t>
    </w:r>
  </w:p>
  <w:p w:rsidR="00C053B5" w:rsidRDefault="00C053B5">
    <w:pPr>
      <w:pStyle w:val="a5"/>
    </w:pPr>
  </w:p>
  <w:p w:rsidR="00C053B5" w:rsidRDefault="00C053B5" w:rsidP="00A04D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2D0" w:rsidRDefault="001D02D0" w:rsidP="00FE2307">
      <w:r>
        <w:separator/>
      </w:r>
    </w:p>
  </w:footnote>
  <w:footnote w:type="continuationSeparator" w:id="0">
    <w:p w:rsidR="001D02D0" w:rsidRDefault="001D02D0" w:rsidP="00FE2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3B5" w:rsidRDefault="00C05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BD4C85"/>
    <w:multiLevelType w:val="hybridMultilevel"/>
    <w:tmpl w:val="BC92BC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12E2F"/>
    <w:multiLevelType w:val="multilevel"/>
    <w:tmpl w:val="2F5AF93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b w:val="0"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55E12C5"/>
    <w:multiLevelType w:val="multilevel"/>
    <w:tmpl w:val="0000000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4B50758"/>
    <w:multiLevelType w:val="hybridMultilevel"/>
    <w:tmpl w:val="6EFA0952"/>
    <w:lvl w:ilvl="0" w:tplc="F3EEA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F2"/>
    <w:rsid w:val="00005FB8"/>
    <w:rsid w:val="00012385"/>
    <w:rsid w:val="000442F5"/>
    <w:rsid w:val="000602F2"/>
    <w:rsid w:val="000905C1"/>
    <w:rsid w:val="000B0065"/>
    <w:rsid w:val="00112A84"/>
    <w:rsid w:val="00114268"/>
    <w:rsid w:val="001864FB"/>
    <w:rsid w:val="001D02D0"/>
    <w:rsid w:val="001D39B4"/>
    <w:rsid w:val="001F151C"/>
    <w:rsid w:val="00247C04"/>
    <w:rsid w:val="002B14FE"/>
    <w:rsid w:val="002F466D"/>
    <w:rsid w:val="00363B4B"/>
    <w:rsid w:val="00371D6A"/>
    <w:rsid w:val="003A1689"/>
    <w:rsid w:val="0042365E"/>
    <w:rsid w:val="00440196"/>
    <w:rsid w:val="0045040E"/>
    <w:rsid w:val="004B10EF"/>
    <w:rsid w:val="00515DAF"/>
    <w:rsid w:val="0053287A"/>
    <w:rsid w:val="00562A26"/>
    <w:rsid w:val="005644D3"/>
    <w:rsid w:val="00572B5D"/>
    <w:rsid w:val="0058259F"/>
    <w:rsid w:val="00585C94"/>
    <w:rsid w:val="005C64FD"/>
    <w:rsid w:val="005E4BC5"/>
    <w:rsid w:val="006415C0"/>
    <w:rsid w:val="00650344"/>
    <w:rsid w:val="00685CA7"/>
    <w:rsid w:val="0069083C"/>
    <w:rsid w:val="006F23CA"/>
    <w:rsid w:val="007038DF"/>
    <w:rsid w:val="00724A40"/>
    <w:rsid w:val="00757C5D"/>
    <w:rsid w:val="00767F4A"/>
    <w:rsid w:val="00790223"/>
    <w:rsid w:val="007931C6"/>
    <w:rsid w:val="007B286B"/>
    <w:rsid w:val="007E161E"/>
    <w:rsid w:val="00822267"/>
    <w:rsid w:val="008927CF"/>
    <w:rsid w:val="00893A17"/>
    <w:rsid w:val="00933C78"/>
    <w:rsid w:val="0095065F"/>
    <w:rsid w:val="00956953"/>
    <w:rsid w:val="00993D12"/>
    <w:rsid w:val="00A04D48"/>
    <w:rsid w:val="00A23AAA"/>
    <w:rsid w:val="00AC1636"/>
    <w:rsid w:val="00AC41D7"/>
    <w:rsid w:val="00C053B5"/>
    <w:rsid w:val="00C14D69"/>
    <w:rsid w:val="00C41A34"/>
    <w:rsid w:val="00C423DA"/>
    <w:rsid w:val="00C8077B"/>
    <w:rsid w:val="00CD3E2C"/>
    <w:rsid w:val="00CD45C2"/>
    <w:rsid w:val="00D03DA3"/>
    <w:rsid w:val="00D07C65"/>
    <w:rsid w:val="00D32E1D"/>
    <w:rsid w:val="00D85A6E"/>
    <w:rsid w:val="00E5213B"/>
    <w:rsid w:val="00E82F7A"/>
    <w:rsid w:val="00EB6982"/>
    <w:rsid w:val="00F16C4C"/>
    <w:rsid w:val="00F42CCD"/>
    <w:rsid w:val="00FB1731"/>
    <w:rsid w:val="00FC658B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A160"/>
  <w15:chartTrackingRefBased/>
  <w15:docId w15:val="{801E8C96-6092-4A0B-ADFE-92D4B54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2307"/>
    <w:pPr>
      <w:keepNext/>
      <w:keepLines/>
      <w:numPr>
        <w:numId w:val="5"/>
      </w:numPr>
      <w:spacing w:before="340" w:after="330" w:line="576" w:lineRule="auto"/>
      <w:outlineLvl w:val="0"/>
    </w:pPr>
    <w:rPr>
      <w:rFonts w:ascii="Times New Roman" w:hAnsi="Times New Roman" w:cs="Times New Roman"/>
      <w:b/>
      <w:kern w:val="44"/>
      <w:sz w:val="44"/>
      <w:szCs w:val="44"/>
    </w:rPr>
  </w:style>
  <w:style w:type="paragraph" w:styleId="2">
    <w:name w:val="heading 2"/>
    <w:basedOn w:val="a"/>
    <w:link w:val="20"/>
    <w:qFormat/>
    <w:rsid w:val="00FE2307"/>
    <w:pPr>
      <w:widowControl/>
      <w:numPr>
        <w:ilvl w:val="1"/>
        <w:numId w:val="5"/>
      </w:numPr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szCs w:val="24"/>
    </w:rPr>
  </w:style>
  <w:style w:type="paragraph" w:styleId="3">
    <w:name w:val="heading 3"/>
    <w:basedOn w:val="a"/>
    <w:next w:val="a"/>
    <w:link w:val="30"/>
    <w:qFormat/>
    <w:rsid w:val="00D85A6E"/>
    <w:pPr>
      <w:keepNext/>
      <w:keepLines/>
      <w:numPr>
        <w:ilvl w:val="2"/>
        <w:numId w:val="5"/>
      </w:numPr>
      <w:spacing w:before="260" w:after="260" w:line="413" w:lineRule="auto"/>
      <w:outlineLvl w:val="2"/>
    </w:pPr>
    <w:rPr>
      <w:rFonts w:ascii="Times New Roman" w:hAnsi="Times New Roman" w:cs="Times New Roman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30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30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30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30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30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30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E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2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307"/>
    <w:rPr>
      <w:sz w:val="18"/>
      <w:szCs w:val="18"/>
    </w:rPr>
  </w:style>
  <w:style w:type="character" w:customStyle="1" w:styleId="10">
    <w:name w:val="标题 1 字符"/>
    <w:basedOn w:val="a0"/>
    <w:link w:val="1"/>
    <w:rsid w:val="00FE2307"/>
    <w:rPr>
      <w:rFonts w:ascii="Times New Roman" w:hAnsi="Times New Roman" w:cs="Times New Roman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2307"/>
    <w:rPr>
      <w:rFonts w:ascii="Arial Unicode MS" w:eastAsia="Arial Unicode MS" w:hAnsi="Arial Unicode MS" w:cs="Arial Unicode MS"/>
      <w:b/>
      <w:szCs w:val="24"/>
    </w:rPr>
  </w:style>
  <w:style w:type="character" w:customStyle="1" w:styleId="30">
    <w:name w:val="标题 3 字符"/>
    <w:basedOn w:val="a0"/>
    <w:link w:val="3"/>
    <w:rsid w:val="00D85A6E"/>
    <w:rPr>
      <w:rFonts w:ascii="Times New Roman" w:hAnsi="Times New Roman" w:cs="Times New Roman"/>
      <w:b/>
    </w:rPr>
  </w:style>
  <w:style w:type="numbering" w:customStyle="1" w:styleId="11">
    <w:name w:val="无列表1"/>
    <w:next w:val="a2"/>
    <w:uiPriority w:val="99"/>
    <w:semiHidden/>
    <w:unhideWhenUsed/>
    <w:rsid w:val="00FE2307"/>
  </w:style>
  <w:style w:type="character" w:customStyle="1" w:styleId="HTML">
    <w:name w:val="HTML 预设格式 字符"/>
    <w:link w:val="HTML0"/>
    <w:rsid w:val="00FE2307"/>
    <w:rPr>
      <w:rFonts w:ascii="Arial" w:hAnsi="Arial" w:cs="Arial"/>
      <w:szCs w:val="24"/>
    </w:rPr>
  </w:style>
  <w:style w:type="character" w:customStyle="1" w:styleId="a7">
    <w:name w:val="批注框文本 字符"/>
    <w:link w:val="a8"/>
    <w:rsid w:val="00FE2307"/>
    <w:rPr>
      <w:sz w:val="18"/>
      <w:szCs w:val="18"/>
    </w:rPr>
  </w:style>
  <w:style w:type="character" w:styleId="a9">
    <w:name w:val="Hyperlink"/>
    <w:uiPriority w:val="99"/>
    <w:rsid w:val="00FE2307"/>
    <w:rPr>
      <w:color w:val="0000FF"/>
      <w:u w:val="single"/>
    </w:rPr>
  </w:style>
  <w:style w:type="character" w:styleId="aa">
    <w:name w:val="page number"/>
    <w:rsid w:val="00FE2307"/>
  </w:style>
  <w:style w:type="paragraph" w:styleId="TOC">
    <w:name w:val="TOC Heading"/>
    <w:basedOn w:val="1"/>
    <w:next w:val="a"/>
    <w:uiPriority w:val="39"/>
    <w:qFormat/>
    <w:rsid w:val="00FE230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批注框文本1"/>
    <w:basedOn w:val="a"/>
    <w:rsid w:val="00FE2307"/>
    <w:rPr>
      <w:rFonts w:ascii="Times New Roman" w:hAnsi="Times New Roman" w:cs="Times New Roman"/>
      <w:bCs w:val="0"/>
      <w:sz w:val="18"/>
      <w:szCs w:val="18"/>
    </w:rPr>
  </w:style>
  <w:style w:type="paragraph" w:styleId="ab">
    <w:name w:val="List Paragraph"/>
    <w:basedOn w:val="a"/>
    <w:qFormat/>
    <w:rsid w:val="00FE2307"/>
    <w:pPr>
      <w:ind w:firstLine="420"/>
    </w:pPr>
    <w:rPr>
      <w:rFonts w:ascii="Calibri" w:hAnsi="Calibri" w:cs="Times New Roman"/>
      <w:bCs w:val="0"/>
      <w:sz w:val="21"/>
      <w:szCs w:val="22"/>
    </w:rPr>
  </w:style>
  <w:style w:type="paragraph" w:customStyle="1" w:styleId="ac">
    <w:name w:val="封面"/>
    <w:basedOn w:val="a"/>
    <w:rsid w:val="00FE2307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 w:val="0"/>
      <w:kern w:val="0"/>
      <w:szCs w:val="20"/>
    </w:rPr>
  </w:style>
  <w:style w:type="paragraph" w:styleId="21">
    <w:name w:val="toc 2"/>
    <w:basedOn w:val="a"/>
    <w:next w:val="a"/>
    <w:uiPriority w:val="39"/>
    <w:rsid w:val="00FE2307"/>
    <w:pPr>
      <w:tabs>
        <w:tab w:val="right" w:leader="dot" w:pos="8948"/>
      </w:tabs>
      <w:ind w:leftChars="67" w:left="141" w:firstLineChars="68" w:firstLine="143"/>
      <w:jc w:val="left"/>
    </w:pPr>
    <w:rPr>
      <w:rFonts w:ascii="Times New Roman" w:hAnsi="Times New Roman" w:cs="Times New Roman"/>
      <w:bCs w:val="0"/>
      <w:smallCaps/>
      <w:sz w:val="21"/>
      <w:szCs w:val="24"/>
    </w:rPr>
  </w:style>
  <w:style w:type="paragraph" w:styleId="HTML0">
    <w:name w:val="HTML Preformatted"/>
    <w:basedOn w:val="a"/>
    <w:link w:val="HTML"/>
    <w:rsid w:val="00FE2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Cs w:val="24"/>
    </w:rPr>
  </w:style>
  <w:style w:type="character" w:customStyle="1" w:styleId="HTML1">
    <w:name w:val="HTML 预设格式 字符1"/>
    <w:basedOn w:val="a0"/>
    <w:uiPriority w:val="99"/>
    <w:semiHidden/>
    <w:rsid w:val="00FE2307"/>
    <w:rPr>
      <w:rFonts w:ascii="Courier New" w:hAnsi="Courier New" w:cs="Courier New"/>
      <w:sz w:val="20"/>
      <w:szCs w:val="20"/>
    </w:rPr>
  </w:style>
  <w:style w:type="paragraph" w:styleId="13">
    <w:name w:val="toc 1"/>
    <w:basedOn w:val="a"/>
    <w:next w:val="a"/>
    <w:uiPriority w:val="39"/>
    <w:rsid w:val="00FE2307"/>
    <w:pPr>
      <w:spacing w:before="120" w:after="120"/>
      <w:jc w:val="left"/>
    </w:pPr>
    <w:rPr>
      <w:rFonts w:ascii="Times New Roman" w:hAnsi="Times New Roman" w:cs="Times New Roman"/>
      <w:b/>
      <w:caps/>
      <w:sz w:val="21"/>
      <w:szCs w:val="24"/>
    </w:rPr>
  </w:style>
  <w:style w:type="paragraph" w:styleId="a8">
    <w:name w:val="Balloon Text"/>
    <w:basedOn w:val="a"/>
    <w:link w:val="a7"/>
    <w:rsid w:val="00FE2307"/>
    <w:rPr>
      <w:sz w:val="18"/>
      <w:szCs w:val="18"/>
    </w:rPr>
  </w:style>
  <w:style w:type="character" w:customStyle="1" w:styleId="14">
    <w:name w:val="批注框文本 字符1"/>
    <w:basedOn w:val="a0"/>
    <w:uiPriority w:val="99"/>
    <w:semiHidden/>
    <w:rsid w:val="00FE2307"/>
    <w:rPr>
      <w:sz w:val="18"/>
      <w:szCs w:val="18"/>
    </w:rPr>
  </w:style>
  <w:style w:type="paragraph" w:styleId="ad">
    <w:name w:val="Plain Text"/>
    <w:basedOn w:val="a"/>
    <w:link w:val="ae"/>
    <w:rsid w:val="00FE2307"/>
    <w:rPr>
      <w:rFonts w:hAnsi="Courier New" w:cs="Courier New"/>
      <w:bCs w:val="0"/>
      <w:sz w:val="21"/>
      <w:szCs w:val="21"/>
    </w:rPr>
  </w:style>
  <w:style w:type="character" w:customStyle="1" w:styleId="ae">
    <w:name w:val="纯文本 字符"/>
    <w:basedOn w:val="a0"/>
    <w:link w:val="ad"/>
    <w:rsid w:val="00FE2307"/>
    <w:rPr>
      <w:rFonts w:hAnsi="Courier New" w:cs="Courier New"/>
      <w:bCs w:val="0"/>
      <w:sz w:val="21"/>
      <w:szCs w:val="21"/>
    </w:rPr>
  </w:style>
  <w:style w:type="paragraph" w:styleId="31">
    <w:name w:val="toc 3"/>
    <w:basedOn w:val="a"/>
    <w:next w:val="a"/>
    <w:uiPriority w:val="39"/>
    <w:rsid w:val="00FE2307"/>
    <w:pPr>
      <w:widowControl/>
      <w:spacing w:after="100" w:line="276" w:lineRule="auto"/>
      <w:ind w:left="440"/>
      <w:jc w:val="left"/>
    </w:pPr>
    <w:rPr>
      <w:rFonts w:ascii="Calibri" w:hAnsi="Calibri" w:cs="Times New Roman"/>
      <w:bCs w:val="0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FE2307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307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2307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E2307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E2307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E2307"/>
    <w:rPr>
      <w:rFonts w:asciiTheme="majorHAnsi" w:eastAsiaTheme="majorEastAsia" w:hAnsiTheme="majorHAnsi"/>
      <w:sz w:val="21"/>
      <w:szCs w:val="21"/>
    </w:rPr>
  </w:style>
  <w:style w:type="paragraph" w:styleId="af">
    <w:name w:val="No Spacing"/>
    <w:link w:val="af0"/>
    <w:uiPriority w:val="1"/>
    <w:qFormat/>
    <w:rsid w:val="00CD45C2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f0">
    <w:name w:val="无间隔 字符"/>
    <w:basedOn w:val="a0"/>
    <w:link w:val="af"/>
    <w:uiPriority w:val="1"/>
    <w:rsid w:val="00CD45C2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table" w:styleId="af1">
    <w:name w:val="Table Grid"/>
    <w:basedOn w:val="a1"/>
    <w:uiPriority w:val="39"/>
    <w:rsid w:val="00F42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ACD8F-CBFB-4403-86A1-1752DE4F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测试报告</dc:subject>
  <dc:creator>邱依强、王志达</dc:creator>
  <cp:keywords/>
  <dc:description/>
  <cp:lastModifiedBy>Arvin Si.Chuan</cp:lastModifiedBy>
  <cp:revision>61</cp:revision>
  <dcterms:created xsi:type="dcterms:W3CDTF">2017-06-26T01:23:00Z</dcterms:created>
  <dcterms:modified xsi:type="dcterms:W3CDTF">2017-06-28T00:48:00Z</dcterms:modified>
</cp:coreProperties>
</file>